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ocumenttopsection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  <w:gridCol w:w="360"/>
      </w:tblGrid>
      <w:tr w:rsidR="001250BE" w:rsidRPr="002A718D" w14:paraId="477B1FD5" w14:textId="77777777">
        <w:trPr>
          <w:tblCellSpacing w:w="0" w:type="dxa"/>
        </w:trPr>
        <w:tc>
          <w:tcPr>
            <w:tcW w:w="112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1338A0" w14:textId="77777777" w:rsidR="001250BE" w:rsidRPr="002A718D" w:rsidRDefault="001250BE" w:rsidP="00824259">
            <w:pPr>
              <w:spacing w:line="240" w:lineRule="auto"/>
              <w:rPr>
                <w:rFonts w:eastAsia="Century Gothic"/>
                <w:sz w:val="22"/>
                <w:szCs w:val="22"/>
              </w:rPr>
            </w:pPr>
          </w:p>
          <w:p w14:paraId="6D7007B2" w14:textId="77777777" w:rsidR="001250BE" w:rsidRPr="002A718D" w:rsidRDefault="002A718D" w:rsidP="00824259">
            <w:pPr>
              <w:pStyle w:val="documentname"/>
              <w:pBdr>
                <w:bottom w:val="none" w:sz="0" w:space="0" w:color="auto"/>
              </w:pBdr>
              <w:spacing w:line="240" w:lineRule="auto"/>
              <w:rPr>
                <w:rStyle w:val="documentleft-box"/>
                <w:rFonts w:eastAsia="Century Gothic"/>
              </w:rPr>
            </w:pPr>
            <w:r w:rsidRPr="002A718D">
              <w:rPr>
                <w:rStyle w:val="span"/>
                <w:rFonts w:eastAsia="Century Gothic"/>
              </w:rPr>
              <w:t>MARIA DE LOS SANTOS</w:t>
            </w:r>
          </w:p>
          <w:tbl>
            <w:tblPr>
              <w:tblStyle w:val="documentaddress"/>
              <w:tblpPr w:leftFromText="180" w:rightFromText="180" w:vertAnchor="text" w:tblpY="1"/>
              <w:tblOverlap w:val="never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640"/>
              <w:gridCol w:w="5640"/>
            </w:tblGrid>
            <w:tr w:rsidR="001250BE" w:rsidRPr="002A718D" w14:paraId="3AE89841" w14:textId="77777777" w:rsidTr="00824259">
              <w:trPr>
                <w:tblCellSpacing w:w="0" w:type="dxa"/>
              </w:trPr>
              <w:tc>
                <w:tcPr>
                  <w:tcW w:w="5640" w:type="dxa"/>
                  <w:tcMar>
                    <w:top w:w="200" w:type="dxa"/>
                    <w:left w:w="0" w:type="dxa"/>
                    <w:bottom w:w="0" w:type="dxa"/>
                    <w:right w:w="60" w:type="dxa"/>
                  </w:tcMar>
                  <w:hideMark/>
                </w:tcPr>
                <w:p w14:paraId="7DE432FE" w14:textId="6BD94A30" w:rsidR="001250BE" w:rsidRPr="002A718D" w:rsidRDefault="002A718D" w:rsidP="00824259">
                  <w:pPr>
                    <w:pStyle w:val="div"/>
                    <w:spacing w:line="240" w:lineRule="auto"/>
                    <w:ind w:right="180"/>
                    <w:rPr>
                      <w:rStyle w:val="documentaddressaddressleft"/>
                      <w:rFonts w:eastAsia="Century Gothic"/>
                      <w:sz w:val="22"/>
                      <w:szCs w:val="22"/>
                    </w:rPr>
                  </w:pPr>
                  <w:r w:rsidRPr="002A718D">
                    <w:rPr>
                      <w:rStyle w:val="span"/>
                      <w:rFonts w:eastAsia="Century Gothic"/>
                      <w:b/>
                      <w:bCs/>
                      <w:sz w:val="22"/>
                      <w:szCs w:val="22"/>
                    </w:rPr>
                    <w:t>Address:  </w:t>
                  </w:r>
                  <w:r w:rsidRPr="002A718D">
                    <w:rPr>
                      <w:rStyle w:val="span"/>
                      <w:rFonts w:eastAsia="Century Gothic"/>
                      <w:sz w:val="22"/>
                      <w:szCs w:val="22"/>
                    </w:rPr>
                    <w:t>New York, NY, 10040</w:t>
                  </w:r>
                </w:p>
                <w:p w14:paraId="368539E1" w14:textId="408E05DC" w:rsidR="001250BE" w:rsidRPr="002A718D" w:rsidRDefault="002A718D" w:rsidP="00824259">
                  <w:pPr>
                    <w:pStyle w:val="div"/>
                    <w:spacing w:line="240" w:lineRule="auto"/>
                    <w:ind w:right="180"/>
                    <w:rPr>
                      <w:rStyle w:val="documentaddressaddressleft"/>
                      <w:rFonts w:eastAsia="Century Gothic"/>
                      <w:sz w:val="22"/>
                      <w:szCs w:val="22"/>
                    </w:rPr>
                  </w:pPr>
                  <w:r w:rsidRPr="002A718D">
                    <w:rPr>
                      <w:rStyle w:val="span"/>
                      <w:rFonts w:eastAsia="Century Gothic"/>
                      <w:b/>
                      <w:bCs/>
                      <w:sz w:val="22"/>
                      <w:szCs w:val="22"/>
                    </w:rPr>
                    <w:t>Phone: </w:t>
                  </w:r>
                  <w:r w:rsidRPr="002A718D">
                    <w:rPr>
                      <w:rStyle w:val="span"/>
                      <w:rFonts w:eastAsia="Century Gothic"/>
                      <w:sz w:val="22"/>
                      <w:szCs w:val="22"/>
                    </w:rPr>
                    <w:t>646-821-6574</w:t>
                  </w:r>
                </w:p>
                <w:p w14:paraId="300A2D1A" w14:textId="17081C3D" w:rsidR="001250BE" w:rsidRPr="002A718D" w:rsidRDefault="00903DC2" w:rsidP="00824259">
                  <w:pPr>
                    <w:pStyle w:val="div"/>
                    <w:spacing w:line="240" w:lineRule="auto"/>
                    <w:ind w:right="180"/>
                    <w:rPr>
                      <w:rStyle w:val="documentaddressaddressleft"/>
                      <w:rFonts w:eastAsia="Century Gothic"/>
                      <w:sz w:val="22"/>
                      <w:szCs w:val="22"/>
                    </w:rPr>
                  </w:pPr>
                  <w:r w:rsidRPr="002A718D">
                    <w:rPr>
                      <w:rStyle w:val="span"/>
                      <w:rFonts w:eastAsia="Century Gothic"/>
                      <w:b/>
                      <w:bCs/>
                      <w:sz w:val="22"/>
                      <w:szCs w:val="22"/>
                    </w:rPr>
                    <w:t>E-mail:</w:t>
                  </w:r>
                  <w:r w:rsidR="002A718D" w:rsidRPr="002A718D">
                    <w:rPr>
                      <w:rStyle w:val="span"/>
                      <w:rFonts w:eastAsia="Century Gothic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="002A718D" w:rsidRPr="002A718D">
                    <w:rPr>
                      <w:rStyle w:val="span"/>
                      <w:rFonts w:eastAsia="Century Gothic"/>
                      <w:sz w:val="22"/>
                      <w:szCs w:val="22"/>
                    </w:rPr>
                    <w:t>mariaydls@outlook.com</w:t>
                  </w:r>
                </w:p>
              </w:tc>
              <w:tc>
                <w:tcPr>
                  <w:tcW w:w="5640" w:type="dxa"/>
                  <w:tcMar>
                    <w:top w:w="200" w:type="dxa"/>
                    <w:left w:w="0" w:type="dxa"/>
                    <w:bottom w:w="0" w:type="dxa"/>
                    <w:right w:w="60" w:type="dxa"/>
                  </w:tcMar>
                  <w:hideMark/>
                </w:tcPr>
                <w:p w14:paraId="11711969" w14:textId="77777777" w:rsidR="001250BE" w:rsidRPr="002A718D" w:rsidRDefault="002A718D" w:rsidP="00824259">
                  <w:pPr>
                    <w:pStyle w:val="div"/>
                    <w:spacing w:line="240" w:lineRule="auto"/>
                    <w:ind w:right="180"/>
                    <w:rPr>
                      <w:rStyle w:val="documentaddressaddressright"/>
                      <w:rFonts w:eastAsia="Century Gothic"/>
                      <w:sz w:val="22"/>
                      <w:szCs w:val="22"/>
                    </w:rPr>
                  </w:pPr>
                  <w:r w:rsidRPr="002A718D">
                    <w:rPr>
                      <w:rStyle w:val="txtBold"/>
                      <w:rFonts w:eastAsia="Century Gothic"/>
                      <w:sz w:val="22"/>
                      <w:szCs w:val="22"/>
                    </w:rPr>
                    <w:t>LinkedIn</w:t>
                  </w:r>
                  <w:r w:rsidRPr="002A718D">
                    <w:rPr>
                      <w:rStyle w:val="documentaddressaddressright"/>
                      <w:rFonts w:eastAsia="Century Gothic"/>
                      <w:sz w:val="22"/>
                      <w:szCs w:val="22"/>
                    </w:rPr>
                    <w:t xml:space="preserve"> </w:t>
                  </w:r>
                  <w:r w:rsidRPr="002A718D">
                    <w:rPr>
                      <w:rStyle w:val="span"/>
                      <w:rFonts w:eastAsia="Century Gothic"/>
                      <w:sz w:val="22"/>
                      <w:szCs w:val="22"/>
                    </w:rPr>
                    <w:t>www.linkedin.com/in/maria-de-los-santos</w:t>
                  </w:r>
                </w:p>
              </w:tc>
            </w:tr>
          </w:tbl>
          <w:p w14:paraId="0825B78E" w14:textId="77777777" w:rsidR="001250BE" w:rsidRPr="002A718D" w:rsidRDefault="001250BE" w:rsidP="00824259">
            <w:pPr>
              <w:spacing w:line="240" w:lineRule="auto"/>
              <w:rPr>
                <w:rStyle w:val="documentleft-box"/>
                <w:rFonts w:eastAsia="Century Gothic"/>
                <w:sz w:val="22"/>
                <w:szCs w:val="22"/>
              </w:rPr>
            </w:pPr>
          </w:p>
        </w:tc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FF7012" w14:textId="77777777" w:rsidR="001250BE" w:rsidRPr="002A718D" w:rsidRDefault="001250BE" w:rsidP="00824259">
            <w:pPr>
              <w:spacing w:line="240" w:lineRule="auto"/>
              <w:rPr>
                <w:rStyle w:val="documentleft-box"/>
                <w:rFonts w:eastAsia="Century Gothic"/>
                <w:sz w:val="22"/>
                <w:szCs w:val="22"/>
              </w:rPr>
            </w:pPr>
          </w:p>
        </w:tc>
      </w:tr>
    </w:tbl>
    <w:tbl>
      <w:tblPr>
        <w:tblStyle w:val="documentheading"/>
        <w:tblpPr w:leftFromText="180" w:rightFromText="180" w:vertAnchor="text" w:horzAnchor="margin" w:tblpY="278"/>
        <w:tblW w:w="5000" w:type="pct"/>
        <w:tblCellSpacing w:w="0" w:type="dxa"/>
        <w:tblBorders>
          <w:bottom w:val="single" w:sz="8" w:space="0" w:color="CCCCCC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2A718D" w:rsidRPr="002A718D" w14:paraId="5C9CCD25" w14:textId="77777777" w:rsidTr="002A718D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601F48" w14:textId="77777777" w:rsidR="002A718D" w:rsidRPr="002A718D" w:rsidRDefault="002A718D" w:rsidP="00824259">
            <w:pPr>
              <w:pStyle w:val="documentsectionsectiontitle"/>
              <w:spacing w:before="90" w:line="240" w:lineRule="auto"/>
              <w:ind w:left="40"/>
              <w:rPr>
                <w:rStyle w:val="documenttitleCell"/>
                <w:rFonts w:eastAsia="Century Gothic"/>
                <w:b/>
                <w:bCs/>
                <w:color w:val="252932"/>
                <w:sz w:val="32"/>
                <w:szCs w:val="32"/>
              </w:rPr>
            </w:pPr>
            <w:r w:rsidRPr="002A718D">
              <w:rPr>
                <w:rStyle w:val="documenttitleCell"/>
                <w:rFonts w:eastAsia="Century Gothic"/>
                <w:b/>
                <w:bCs/>
                <w:color w:val="252932"/>
                <w:sz w:val="32"/>
                <w:szCs w:val="32"/>
              </w:rPr>
              <w:t>Work History</w:t>
            </w:r>
          </w:p>
        </w:tc>
      </w:tr>
    </w:tbl>
    <w:tbl>
      <w:tblPr>
        <w:tblStyle w:val="documentdivparagraph"/>
        <w:tblpPr w:leftFromText="180" w:rightFromText="180" w:vertAnchor="text" w:horzAnchor="margin" w:tblpY="726"/>
        <w:tblW w:w="11411" w:type="dxa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79"/>
        <w:gridCol w:w="8832"/>
      </w:tblGrid>
      <w:tr w:rsidR="002A718D" w:rsidRPr="002A718D" w14:paraId="11F41477" w14:textId="77777777" w:rsidTr="002A718D">
        <w:trPr>
          <w:trHeight w:val="1511"/>
          <w:tblCellSpacing w:w="0" w:type="dxa"/>
        </w:trPr>
        <w:tc>
          <w:tcPr>
            <w:tcW w:w="2579" w:type="dxa"/>
            <w:tcMar>
              <w:top w:w="200" w:type="dxa"/>
              <w:left w:w="0" w:type="dxa"/>
              <w:bottom w:w="0" w:type="dxa"/>
              <w:right w:w="150" w:type="dxa"/>
            </w:tcMar>
            <w:hideMark/>
          </w:tcPr>
          <w:p w14:paraId="6DAD5CF4" w14:textId="24B00CEC" w:rsidR="002A718D" w:rsidRPr="002A718D" w:rsidRDefault="002A718D" w:rsidP="00824259">
            <w:pPr>
              <w:pStyle w:val="spandateswrapperParagraph"/>
              <w:pBdr>
                <w:right w:val="none" w:sz="0" w:space="0" w:color="auto"/>
              </w:pBdr>
              <w:spacing w:line="240" w:lineRule="auto"/>
              <w:ind w:right="450"/>
              <w:rPr>
                <w:rStyle w:val="spandateswrapper"/>
                <w:rFonts w:eastAsia="Century Gothic"/>
                <w:sz w:val="4"/>
                <w:szCs w:val="4"/>
              </w:rPr>
            </w:pPr>
            <w:r w:rsidRPr="002A718D">
              <w:rPr>
                <w:rStyle w:val="txtBold"/>
                <w:rFonts w:eastAsia="Century Gothic"/>
              </w:rPr>
              <w:t>2021-09</w:t>
            </w:r>
            <w:r w:rsidRPr="002A718D">
              <w:rPr>
                <w:rStyle w:val="spandateswrapper"/>
                <w:rFonts w:eastAsia="Century Gothic"/>
              </w:rPr>
              <w:t xml:space="preserve"> </w:t>
            </w:r>
            <w:r w:rsidR="00AE0707">
              <w:rPr>
                <w:rStyle w:val="txtBold"/>
                <w:rFonts w:eastAsia="Century Gothic"/>
              </w:rPr>
              <w:t>–</w:t>
            </w:r>
            <w:r w:rsidRPr="002A718D">
              <w:rPr>
                <w:rStyle w:val="txtBold"/>
                <w:rFonts w:eastAsia="Century Gothic"/>
              </w:rPr>
              <w:t xml:space="preserve"> </w:t>
            </w:r>
            <w:r w:rsidR="00AE0707">
              <w:rPr>
                <w:rStyle w:val="txtBold"/>
                <w:rFonts w:eastAsia="Century Gothic"/>
              </w:rPr>
              <w:t>2021-12</w:t>
            </w:r>
          </w:p>
        </w:tc>
        <w:tc>
          <w:tcPr>
            <w:tcW w:w="8832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2ED3F607" w14:textId="77777777" w:rsidR="002A718D" w:rsidRPr="002A718D" w:rsidRDefault="002A718D" w:rsidP="00824259">
            <w:pPr>
              <w:pStyle w:val="spandateswrapperParagraph"/>
              <w:pBdr>
                <w:right w:val="none" w:sz="0" w:space="0" w:color="auto"/>
              </w:pBdr>
              <w:spacing w:line="240" w:lineRule="auto"/>
              <w:ind w:right="450"/>
              <w:rPr>
                <w:rStyle w:val="txtBold"/>
                <w:rFonts w:eastAsia="Century Gothic"/>
              </w:rPr>
            </w:pPr>
            <w:r w:rsidRPr="002A718D">
              <w:rPr>
                <w:rStyle w:val="divdocumentjobtitle"/>
                <w:rFonts w:eastAsia="Century Gothic"/>
                <w:b/>
                <w:bCs/>
              </w:rPr>
              <w:t>NASA DEVELOP Team Member</w:t>
            </w:r>
            <w:r w:rsidRPr="002A718D">
              <w:rPr>
                <w:rStyle w:val="documentmb5"/>
                <w:rFonts w:eastAsia="Century Gothic"/>
              </w:rPr>
              <w:t xml:space="preserve"> </w:t>
            </w:r>
          </w:p>
          <w:p w14:paraId="149227EA" w14:textId="77777777" w:rsidR="002A718D" w:rsidRPr="002A718D" w:rsidRDefault="002A718D" w:rsidP="00824259">
            <w:pPr>
              <w:pStyle w:val="documentmb5Paragraph"/>
              <w:spacing w:after="100" w:line="240" w:lineRule="auto"/>
              <w:ind w:right="300"/>
              <w:rPr>
                <w:rStyle w:val="documenttwocolparasinglecolumn"/>
                <w:rFonts w:eastAsia="Century Gothic"/>
                <w:i/>
                <w:iCs/>
                <w:sz w:val="22"/>
                <w:szCs w:val="22"/>
              </w:rPr>
            </w:pPr>
            <w:r w:rsidRPr="002A718D">
              <w:rPr>
                <w:rStyle w:val="span"/>
                <w:rFonts w:eastAsia="Century Gothic"/>
                <w:i/>
                <w:iCs/>
                <w:sz w:val="22"/>
                <w:szCs w:val="22"/>
              </w:rPr>
              <w:t>SSAI At NASA MSFC, Huntsville, AL</w:t>
            </w:r>
          </w:p>
          <w:p w14:paraId="4611E66B" w14:textId="77777777" w:rsidR="002A718D" w:rsidRPr="002A718D" w:rsidRDefault="002A718D" w:rsidP="00824259">
            <w:pPr>
              <w:pStyle w:val="documentulli"/>
              <w:numPr>
                <w:ilvl w:val="0"/>
                <w:numId w:val="1"/>
              </w:numPr>
              <w:spacing w:line="240" w:lineRule="auto"/>
              <w:ind w:left="300" w:right="300" w:hanging="261"/>
              <w:rPr>
                <w:rStyle w:val="span"/>
                <w:rFonts w:eastAsia="Century Gothic"/>
                <w:sz w:val="22"/>
                <w:szCs w:val="22"/>
              </w:rPr>
            </w:pPr>
            <w:r w:rsidRPr="002A718D">
              <w:rPr>
                <w:rStyle w:val="span"/>
                <w:rFonts w:eastAsia="Century Gothic"/>
                <w:sz w:val="22"/>
                <w:szCs w:val="22"/>
              </w:rPr>
              <w:t>Generated Historical Surface Water Maps for 8 countries utilizing NASA SERVIR's HYDRAFloods Tool.</w:t>
            </w:r>
          </w:p>
          <w:p w14:paraId="37C1695E" w14:textId="77777777" w:rsidR="002A718D" w:rsidRPr="002A718D" w:rsidRDefault="002A718D" w:rsidP="00824259">
            <w:pPr>
              <w:pStyle w:val="documentulli"/>
              <w:numPr>
                <w:ilvl w:val="0"/>
                <w:numId w:val="1"/>
              </w:numPr>
              <w:spacing w:line="240" w:lineRule="auto"/>
              <w:ind w:left="300" w:right="300" w:hanging="261"/>
              <w:rPr>
                <w:rStyle w:val="span"/>
                <w:rFonts w:eastAsia="Century Gothic"/>
                <w:sz w:val="22"/>
                <w:szCs w:val="22"/>
              </w:rPr>
            </w:pPr>
            <w:r w:rsidRPr="002A718D">
              <w:rPr>
                <w:rStyle w:val="span"/>
                <w:rFonts w:eastAsia="Century Gothic"/>
                <w:sz w:val="22"/>
                <w:szCs w:val="22"/>
              </w:rPr>
              <w:t xml:space="preserve">Generated Precipitation Maps for 8 countries using Google Earth Engine Python API and ArcGIS Pro. </w:t>
            </w:r>
          </w:p>
        </w:tc>
      </w:tr>
    </w:tbl>
    <w:tbl>
      <w:tblPr>
        <w:tblStyle w:val="documentdivparagraph"/>
        <w:tblpPr w:leftFromText="180" w:rightFromText="180" w:vertAnchor="text" w:horzAnchor="margin" w:tblpY="309"/>
        <w:tblOverlap w:val="nev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50"/>
        <w:gridCol w:w="8730"/>
      </w:tblGrid>
      <w:tr w:rsidR="002A718D" w:rsidRPr="002A718D" w14:paraId="2BE6D272" w14:textId="77777777" w:rsidTr="002A718D">
        <w:trPr>
          <w:tblCellSpacing w:w="0" w:type="dxa"/>
        </w:trPr>
        <w:tc>
          <w:tcPr>
            <w:tcW w:w="2550" w:type="dxa"/>
            <w:tcMar>
              <w:top w:w="200" w:type="dxa"/>
              <w:left w:w="0" w:type="dxa"/>
              <w:bottom w:w="0" w:type="dxa"/>
              <w:right w:w="150" w:type="dxa"/>
            </w:tcMar>
            <w:hideMark/>
          </w:tcPr>
          <w:p w14:paraId="69802BB0" w14:textId="77777777" w:rsidR="002A718D" w:rsidRPr="002A718D" w:rsidRDefault="002A718D" w:rsidP="00824259">
            <w:pPr>
              <w:pStyle w:val="spandateswrapperParagraph"/>
              <w:pBdr>
                <w:right w:val="none" w:sz="0" w:space="0" w:color="auto"/>
              </w:pBdr>
              <w:spacing w:line="240" w:lineRule="auto"/>
              <w:ind w:right="450"/>
              <w:rPr>
                <w:rStyle w:val="spandateswrapper"/>
                <w:rFonts w:eastAsia="Century Gothic"/>
                <w:sz w:val="4"/>
                <w:szCs w:val="4"/>
              </w:rPr>
            </w:pPr>
            <w:r w:rsidRPr="002A718D">
              <w:rPr>
                <w:rStyle w:val="txtBold"/>
                <w:rFonts w:eastAsia="Century Gothic"/>
              </w:rPr>
              <w:t>2021-05</w:t>
            </w:r>
            <w:r w:rsidRPr="002A718D">
              <w:rPr>
                <w:rStyle w:val="spandateswrapper"/>
                <w:rFonts w:eastAsia="Century Gothic"/>
              </w:rPr>
              <w:t xml:space="preserve"> </w:t>
            </w:r>
            <w:r w:rsidRPr="002A718D">
              <w:rPr>
                <w:rStyle w:val="txtBold"/>
                <w:rFonts w:eastAsia="Century Gothic"/>
              </w:rPr>
              <w:t>- Current</w:t>
            </w:r>
          </w:p>
        </w:tc>
        <w:tc>
          <w:tcPr>
            <w:tcW w:w="873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7518FE3D" w14:textId="77777777" w:rsidR="002A718D" w:rsidRPr="002A718D" w:rsidRDefault="002A718D" w:rsidP="00824259">
            <w:pPr>
              <w:pStyle w:val="spandateswrapperParagraph"/>
              <w:pBdr>
                <w:right w:val="none" w:sz="0" w:space="0" w:color="auto"/>
              </w:pBdr>
              <w:spacing w:line="240" w:lineRule="auto"/>
              <w:ind w:right="450"/>
              <w:rPr>
                <w:rStyle w:val="txtBold"/>
                <w:rFonts w:eastAsia="Century Gothic"/>
              </w:rPr>
            </w:pPr>
            <w:r w:rsidRPr="002A718D">
              <w:rPr>
                <w:rStyle w:val="divdocumentjobtitle"/>
                <w:rFonts w:eastAsia="Century Gothic"/>
                <w:b/>
                <w:bCs/>
              </w:rPr>
              <w:t>General Merchandise Team Member</w:t>
            </w:r>
            <w:r w:rsidRPr="002A718D">
              <w:rPr>
                <w:rStyle w:val="documentmb5"/>
                <w:rFonts w:eastAsia="Century Gothic"/>
              </w:rPr>
              <w:t xml:space="preserve"> </w:t>
            </w:r>
          </w:p>
          <w:p w14:paraId="5ADE5B4D" w14:textId="77777777" w:rsidR="002A718D" w:rsidRPr="002A718D" w:rsidRDefault="002A718D" w:rsidP="00824259">
            <w:pPr>
              <w:pStyle w:val="documentmb5Paragraph"/>
              <w:spacing w:after="100" w:line="240" w:lineRule="auto"/>
              <w:ind w:right="300"/>
              <w:rPr>
                <w:rStyle w:val="documenttwocolparasinglecolumn"/>
                <w:rFonts w:eastAsia="Century Gothic"/>
                <w:i/>
                <w:iCs/>
                <w:sz w:val="22"/>
                <w:szCs w:val="22"/>
              </w:rPr>
            </w:pPr>
            <w:r w:rsidRPr="002A718D">
              <w:rPr>
                <w:rStyle w:val="span"/>
                <w:rFonts w:eastAsia="Century Gothic"/>
                <w:i/>
                <w:iCs/>
                <w:sz w:val="22"/>
                <w:szCs w:val="22"/>
              </w:rPr>
              <w:t>Target Corporation, New York, NY</w:t>
            </w:r>
          </w:p>
          <w:p w14:paraId="1F617D9B" w14:textId="77777777" w:rsidR="002A718D" w:rsidRPr="002A718D" w:rsidRDefault="002A718D" w:rsidP="00824259">
            <w:pPr>
              <w:pStyle w:val="documentulli"/>
              <w:numPr>
                <w:ilvl w:val="0"/>
                <w:numId w:val="2"/>
              </w:numPr>
              <w:spacing w:line="240" w:lineRule="auto"/>
              <w:ind w:left="300" w:right="300" w:hanging="261"/>
              <w:rPr>
                <w:rStyle w:val="span"/>
                <w:rFonts w:eastAsia="Century Gothic"/>
                <w:sz w:val="22"/>
                <w:szCs w:val="22"/>
              </w:rPr>
            </w:pPr>
            <w:r w:rsidRPr="002A718D">
              <w:rPr>
                <w:rStyle w:val="span"/>
                <w:rFonts w:eastAsia="Century Gothic"/>
                <w:sz w:val="22"/>
                <w:szCs w:val="22"/>
              </w:rPr>
              <w:t>Followed processes accurately with attention to detail, monitored own progress, and accurately prioritized tasks.</w:t>
            </w:r>
          </w:p>
          <w:p w14:paraId="7A1C549C" w14:textId="77777777" w:rsidR="002A718D" w:rsidRPr="002A718D" w:rsidRDefault="002A718D" w:rsidP="00824259">
            <w:pPr>
              <w:pStyle w:val="documentulli"/>
              <w:numPr>
                <w:ilvl w:val="0"/>
                <w:numId w:val="2"/>
              </w:numPr>
              <w:spacing w:line="240" w:lineRule="auto"/>
              <w:ind w:left="300" w:right="300" w:hanging="261"/>
              <w:rPr>
                <w:rStyle w:val="span"/>
                <w:rFonts w:eastAsia="Century Gothic"/>
                <w:sz w:val="22"/>
                <w:szCs w:val="22"/>
              </w:rPr>
            </w:pPr>
            <w:r w:rsidRPr="002A718D">
              <w:rPr>
                <w:rStyle w:val="span"/>
                <w:rFonts w:eastAsia="Century Gothic"/>
                <w:sz w:val="22"/>
                <w:szCs w:val="22"/>
              </w:rPr>
              <w:t>Authentically engaged with guests, which included asking questions to understand their specific needs better.</w:t>
            </w:r>
          </w:p>
        </w:tc>
      </w:tr>
    </w:tbl>
    <w:tbl>
      <w:tblPr>
        <w:tblStyle w:val="documentdivparagraph"/>
        <w:tblpPr w:leftFromText="180" w:rightFromText="180" w:vertAnchor="text" w:horzAnchor="margin" w:tblpY="192"/>
        <w:tblOverlap w:val="nev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50"/>
        <w:gridCol w:w="8730"/>
      </w:tblGrid>
      <w:tr w:rsidR="002A718D" w:rsidRPr="002A718D" w14:paraId="0E6CD485" w14:textId="77777777" w:rsidTr="002A718D">
        <w:trPr>
          <w:tblCellSpacing w:w="0" w:type="dxa"/>
        </w:trPr>
        <w:tc>
          <w:tcPr>
            <w:tcW w:w="2550" w:type="dxa"/>
            <w:tcMar>
              <w:top w:w="200" w:type="dxa"/>
              <w:left w:w="0" w:type="dxa"/>
              <w:bottom w:w="0" w:type="dxa"/>
              <w:right w:w="150" w:type="dxa"/>
            </w:tcMar>
            <w:hideMark/>
          </w:tcPr>
          <w:p w14:paraId="2DFB385F" w14:textId="77777777" w:rsidR="002A718D" w:rsidRPr="002A718D" w:rsidRDefault="002A718D" w:rsidP="00824259">
            <w:pPr>
              <w:pStyle w:val="spandateswrapperParagraph"/>
              <w:pBdr>
                <w:right w:val="none" w:sz="0" w:space="0" w:color="auto"/>
              </w:pBdr>
              <w:spacing w:line="240" w:lineRule="auto"/>
              <w:ind w:right="450"/>
              <w:rPr>
                <w:rStyle w:val="spandateswrapper"/>
                <w:rFonts w:eastAsia="Century Gothic"/>
                <w:sz w:val="4"/>
                <w:szCs w:val="4"/>
              </w:rPr>
            </w:pPr>
            <w:r w:rsidRPr="002A718D">
              <w:rPr>
                <w:rStyle w:val="txtBold"/>
                <w:rFonts w:eastAsia="Century Gothic"/>
              </w:rPr>
              <w:t>2018-08</w:t>
            </w:r>
            <w:r w:rsidRPr="002A718D">
              <w:rPr>
                <w:rStyle w:val="spandateswrapper"/>
                <w:rFonts w:eastAsia="Century Gothic"/>
              </w:rPr>
              <w:t xml:space="preserve"> </w:t>
            </w:r>
            <w:r w:rsidRPr="002A718D">
              <w:rPr>
                <w:rStyle w:val="txtBold"/>
                <w:rFonts w:eastAsia="Century Gothic"/>
              </w:rPr>
              <w:t>- 2019-12</w:t>
            </w:r>
          </w:p>
        </w:tc>
        <w:tc>
          <w:tcPr>
            <w:tcW w:w="873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19AE63DD" w14:textId="77777777" w:rsidR="002A718D" w:rsidRPr="002A718D" w:rsidRDefault="002A718D" w:rsidP="00824259">
            <w:pPr>
              <w:pStyle w:val="spandateswrapperParagraph"/>
              <w:pBdr>
                <w:right w:val="none" w:sz="0" w:space="0" w:color="auto"/>
              </w:pBdr>
              <w:spacing w:line="240" w:lineRule="auto"/>
              <w:ind w:right="450"/>
              <w:rPr>
                <w:rStyle w:val="txtBold"/>
                <w:rFonts w:eastAsia="Century Gothic"/>
              </w:rPr>
            </w:pPr>
            <w:r w:rsidRPr="002A718D">
              <w:rPr>
                <w:rStyle w:val="divdocumentjobtitle"/>
                <w:rFonts w:eastAsia="Century Gothic"/>
                <w:b/>
                <w:bCs/>
              </w:rPr>
              <w:t>Food Service Student Supervisor</w:t>
            </w:r>
            <w:r w:rsidRPr="002A718D">
              <w:rPr>
                <w:rStyle w:val="documentmb5"/>
                <w:rFonts w:eastAsia="Century Gothic"/>
              </w:rPr>
              <w:t xml:space="preserve"> </w:t>
            </w:r>
          </w:p>
          <w:p w14:paraId="5239D679" w14:textId="77777777" w:rsidR="002A718D" w:rsidRPr="002A718D" w:rsidRDefault="002A718D" w:rsidP="00824259">
            <w:pPr>
              <w:pStyle w:val="documentmb5Paragraph"/>
              <w:spacing w:after="100" w:line="240" w:lineRule="auto"/>
              <w:ind w:right="300"/>
              <w:rPr>
                <w:rStyle w:val="documenttwocolparasinglecolumn"/>
                <w:rFonts w:eastAsia="Century Gothic"/>
                <w:i/>
                <w:iCs/>
                <w:sz w:val="22"/>
                <w:szCs w:val="22"/>
              </w:rPr>
            </w:pPr>
            <w:r w:rsidRPr="002A718D">
              <w:rPr>
                <w:rStyle w:val="span"/>
                <w:rFonts w:eastAsia="Century Gothic"/>
                <w:i/>
                <w:iCs/>
                <w:sz w:val="22"/>
                <w:szCs w:val="22"/>
              </w:rPr>
              <w:t>Syracuse University, Syracuse, NY</w:t>
            </w:r>
          </w:p>
          <w:p w14:paraId="0FE5BAD9" w14:textId="77777777" w:rsidR="002A718D" w:rsidRPr="002A718D" w:rsidRDefault="002A718D" w:rsidP="00824259">
            <w:pPr>
              <w:pStyle w:val="documentulli"/>
              <w:numPr>
                <w:ilvl w:val="0"/>
                <w:numId w:val="3"/>
              </w:numPr>
              <w:spacing w:line="240" w:lineRule="auto"/>
              <w:ind w:left="300" w:right="300" w:hanging="261"/>
              <w:rPr>
                <w:rStyle w:val="span"/>
                <w:rFonts w:eastAsia="Century Gothic"/>
                <w:sz w:val="22"/>
                <w:szCs w:val="22"/>
              </w:rPr>
            </w:pPr>
            <w:r w:rsidRPr="002A718D">
              <w:rPr>
                <w:rStyle w:val="span"/>
                <w:rFonts w:eastAsia="Century Gothic"/>
                <w:sz w:val="22"/>
                <w:szCs w:val="22"/>
              </w:rPr>
              <w:t>Able to work without constant supervision, stay busy and find jobs to do around café without being asked.</w:t>
            </w:r>
          </w:p>
          <w:p w14:paraId="7B3DD6F8" w14:textId="77777777" w:rsidR="002A718D" w:rsidRPr="002A718D" w:rsidRDefault="002A718D" w:rsidP="00824259">
            <w:pPr>
              <w:pStyle w:val="documentulli"/>
              <w:numPr>
                <w:ilvl w:val="0"/>
                <w:numId w:val="3"/>
              </w:numPr>
              <w:spacing w:line="240" w:lineRule="auto"/>
              <w:ind w:left="300" w:right="300" w:hanging="261"/>
              <w:rPr>
                <w:rStyle w:val="span"/>
                <w:rFonts w:eastAsia="Century Gothic"/>
                <w:sz w:val="22"/>
                <w:szCs w:val="22"/>
              </w:rPr>
            </w:pPr>
            <w:r w:rsidRPr="002A718D">
              <w:rPr>
                <w:rStyle w:val="span"/>
                <w:rFonts w:eastAsia="Century Gothic"/>
                <w:sz w:val="22"/>
                <w:szCs w:val="22"/>
              </w:rPr>
              <w:t>Trained 30 students on how to properly prepare food, sanitize counters, and interact with customers.</w:t>
            </w:r>
          </w:p>
        </w:tc>
      </w:tr>
    </w:tbl>
    <w:tbl>
      <w:tblPr>
        <w:tblStyle w:val="documentdivparagraph"/>
        <w:tblpPr w:leftFromText="180" w:rightFromText="180" w:vertAnchor="text" w:tblpY="351"/>
        <w:tblOverlap w:val="nev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50"/>
        <w:gridCol w:w="8730"/>
      </w:tblGrid>
      <w:tr w:rsidR="002A718D" w:rsidRPr="002A718D" w14:paraId="6F9C8C88" w14:textId="77777777" w:rsidTr="002A718D">
        <w:trPr>
          <w:tblCellSpacing w:w="0" w:type="dxa"/>
        </w:trPr>
        <w:tc>
          <w:tcPr>
            <w:tcW w:w="2550" w:type="dxa"/>
            <w:tcMar>
              <w:top w:w="200" w:type="dxa"/>
              <w:left w:w="0" w:type="dxa"/>
              <w:bottom w:w="0" w:type="dxa"/>
              <w:right w:w="150" w:type="dxa"/>
            </w:tcMar>
            <w:hideMark/>
          </w:tcPr>
          <w:p w14:paraId="5AB2F130" w14:textId="77777777" w:rsidR="002A718D" w:rsidRPr="002A718D" w:rsidRDefault="002A718D" w:rsidP="00824259">
            <w:pPr>
              <w:pStyle w:val="spandateswrapperParagraph"/>
              <w:pBdr>
                <w:right w:val="none" w:sz="0" w:space="0" w:color="auto"/>
              </w:pBdr>
              <w:spacing w:line="240" w:lineRule="auto"/>
              <w:ind w:right="450"/>
              <w:rPr>
                <w:rStyle w:val="spandateswrapper"/>
                <w:rFonts w:eastAsia="Century Gothic"/>
                <w:sz w:val="4"/>
                <w:szCs w:val="4"/>
              </w:rPr>
            </w:pPr>
            <w:r w:rsidRPr="002A718D">
              <w:rPr>
                <w:rStyle w:val="txtBold"/>
                <w:rFonts w:eastAsia="Century Gothic"/>
              </w:rPr>
              <w:t>2016-08</w:t>
            </w:r>
            <w:r w:rsidRPr="002A718D">
              <w:rPr>
                <w:rStyle w:val="spandateswrapper"/>
                <w:rFonts w:eastAsia="Century Gothic"/>
              </w:rPr>
              <w:t xml:space="preserve"> </w:t>
            </w:r>
            <w:r w:rsidRPr="002A718D">
              <w:rPr>
                <w:rStyle w:val="txtBold"/>
                <w:rFonts w:eastAsia="Century Gothic"/>
              </w:rPr>
              <w:t>- 2018-08</w:t>
            </w:r>
          </w:p>
        </w:tc>
        <w:tc>
          <w:tcPr>
            <w:tcW w:w="873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1DDBB19B" w14:textId="77777777" w:rsidR="002A718D" w:rsidRPr="002A718D" w:rsidRDefault="002A718D" w:rsidP="00824259">
            <w:pPr>
              <w:pStyle w:val="spandateswrapperParagraph"/>
              <w:pBdr>
                <w:right w:val="none" w:sz="0" w:space="0" w:color="auto"/>
              </w:pBdr>
              <w:spacing w:line="240" w:lineRule="auto"/>
              <w:ind w:right="450"/>
              <w:rPr>
                <w:rStyle w:val="txtBold"/>
                <w:rFonts w:eastAsia="Century Gothic"/>
              </w:rPr>
            </w:pPr>
            <w:r w:rsidRPr="002A718D">
              <w:rPr>
                <w:rStyle w:val="divdocumentjobtitle"/>
                <w:rFonts w:eastAsia="Century Gothic"/>
                <w:b/>
                <w:bCs/>
              </w:rPr>
              <w:t>Food Service Team Member</w:t>
            </w:r>
            <w:r w:rsidRPr="002A718D">
              <w:rPr>
                <w:rStyle w:val="documentmb5"/>
                <w:rFonts w:eastAsia="Century Gothic"/>
              </w:rPr>
              <w:t xml:space="preserve"> </w:t>
            </w:r>
          </w:p>
          <w:p w14:paraId="103941C2" w14:textId="77777777" w:rsidR="002A718D" w:rsidRPr="002A718D" w:rsidRDefault="002A718D" w:rsidP="00824259">
            <w:pPr>
              <w:pStyle w:val="documentmb5Paragraph"/>
              <w:spacing w:after="100" w:line="240" w:lineRule="auto"/>
              <w:ind w:right="300"/>
              <w:rPr>
                <w:rStyle w:val="documenttwocolparasinglecolumn"/>
                <w:rFonts w:eastAsia="Century Gothic"/>
                <w:i/>
                <w:iCs/>
                <w:sz w:val="22"/>
                <w:szCs w:val="22"/>
              </w:rPr>
            </w:pPr>
            <w:r w:rsidRPr="002A718D">
              <w:rPr>
                <w:rStyle w:val="span"/>
                <w:rFonts w:eastAsia="Century Gothic"/>
                <w:i/>
                <w:iCs/>
                <w:sz w:val="22"/>
                <w:szCs w:val="22"/>
              </w:rPr>
              <w:t>Syracuse University, Syracuse, NY</w:t>
            </w:r>
          </w:p>
          <w:p w14:paraId="7F9C56A9" w14:textId="77777777" w:rsidR="002A718D" w:rsidRPr="002A718D" w:rsidRDefault="002A718D" w:rsidP="00824259">
            <w:pPr>
              <w:pStyle w:val="documentulli"/>
              <w:numPr>
                <w:ilvl w:val="0"/>
                <w:numId w:val="4"/>
              </w:numPr>
              <w:spacing w:line="240" w:lineRule="auto"/>
              <w:ind w:left="300" w:right="300" w:hanging="261"/>
              <w:rPr>
                <w:rStyle w:val="span"/>
                <w:rFonts w:eastAsia="Century Gothic"/>
                <w:sz w:val="22"/>
                <w:szCs w:val="22"/>
              </w:rPr>
            </w:pPr>
            <w:r w:rsidRPr="002A718D">
              <w:rPr>
                <w:rStyle w:val="span"/>
                <w:rFonts w:eastAsia="Century Gothic"/>
                <w:sz w:val="22"/>
                <w:szCs w:val="22"/>
              </w:rPr>
              <w:t>Maintained clean work environment by wiping down counters, taking food temperatures, mopping, sweeping, and washing dishes.</w:t>
            </w:r>
          </w:p>
          <w:p w14:paraId="2BB59186" w14:textId="77777777" w:rsidR="002A718D" w:rsidRPr="002A718D" w:rsidRDefault="002A718D" w:rsidP="00824259">
            <w:pPr>
              <w:pStyle w:val="documentulli"/>
              <w:numPr>
                <w:ilvl w:val="0"/>
                <w:numId w:val="4"/>
              </w:numPr>
              <w:spacing w:line="240" w:lineRule="auto"/>
              <w:ind w:left="300" w:right="300" w:hanging="261"/>
              <w:rPr>
                <w:rStyle w:val="span"/>
                <w:rFonts w:eastAsia="Century Gothic"/>
                <w:sz w:val="22"/>
                <w:szCs w:val="22"/>
              </w:rPr>
            </w:pPr>
            <w:r w:rsidRPr="002A718D">
              <w:rPr>
                <w:rStyle w:val="span"/>
                <w:rFonts w:eastAsia="Century Gothic"/>
                <w:sz w:val="22"/>
                <w:szCs w:val="22"/>
              </w:rPr>
              <w:t>Consistently praised by supervisors on quality of my work and was promoted to student supervisor.</w:t>
            </w:r>
          </w:p>
        </w:tc>
      </w:tr>
    </w:tbl>
    <w:tbl>
      <w:tblPr>
        <w:tblStyle w:val="documentheading"/>
        <w:tblpPr w:leftFromText="180" w:rightFromText="180" w:vertAnchor="text" w:horzAnchor="margin" w:tblpY="210"/>
        <w:tblOverlap w:val="never"/>
        <w:tblW w:w="5000" w:type="pct"/>
        <w:tblCellSpacing w:w="0" w:type="dxa"/>
        <w:tblBorders>
          <w:bottom w:val="single" w:sz="8" w:space="0" w:color="CCCCCC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2A718D" w:rsidRPr="002A718D" w14:paraId="5C93C3F6" w14:textId="77777777" w:rsidTr="002A718D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D46782" w14:textId="77777777" w:rsidR="002A718D" w:rsidRPr="002A718D" w:rsidRDefault="002A718D" w:rsidP="00824259">
            <w:pPr>
              <w:pStyle w:val="documentsectionsectiontitle"/>
              <w:spacing w:before="90" w:line="240" w:lineRule="auto"/>
              <w:ind w:left="40"/>
              <w:rPr>
                <w:rStyle w:val="documenttitleCell"/>
                <w:rFonts w:eastAsia="Century Gothic"/>
                <w:b/>
                <w:bCs/>
                <w:color w:val="252932"/>
                <w:sz w:val="32"/>
                <w:szCs w:val="32"/>
              </w:rPr>
            </w:pPr>
            <w:r w:rsidRPr="002A718D">
              <w:rPr>
                <w:rStyle w:val="documenttitleCell"/>
                <w:rFonts w:eastAsia="Century Gothic"/>
                <w:b/>
                <w:bCs/>
                <w:color w:val="252932"/>
                <w:sz w:val="32"/>
                <w:szCs w:val="32"/>
              </w:rPr>
              <w:t>Skills</w:t>
            </w:r>
          </w:p>
        </w:tc>
      </w:tr>
    </w:tbl>
    <w:p w14:paraId="087B194E" w14:textId="58A08E7A" w:rsidR="001250BE" w:rsidRPr="002A718D" w:rsidRDefault="001250BE" w:rsidP="00824259">
      <w:pPr>
        <w:spacing w:line="240" w:lineRule="auto"/>
      </w:pPr>
    </w:p>
    <w:p w14:paraId="2286B2C4" w14:textId="77777777" w:rsidR="002A718D" w:rsidRPr="002A718D" w:rsidRDefault="002A718D" w:rsidP="00824259">
      <w:pPr>
        <w:spacing w:line="240" w:lineRule="auto"/>
        <w:rPr>
          <w:vanish/>
        </w:rPr>
      </w:pPr>
    </w:p>
    <w:p w14:paraId="57F2318D" w14:textId="77777777" w:rsidR="001250BE" w:rsidRPr="002A718D" w:rsidRDefault="001250BE" w:rsidP="00824259">
      <w:pPr>
        <w:spacing w:line="240" w:lineRule="auto"/>
        <w:rPr>
          <w:vanish/>
        </w:rPr>
      </w:pPr>
    </w:p>
    <w:p w14:paraId="3E1664EE" w14:textId="77777777" w:rsidR="001250BE" w:rsidRPr="002A718D" w:rsidRDefault="001250BE" w:rsidP="00824259">
      <w:pPr>
        <w:spacing w:line="240" w:lineRule="auto"/>
        <w:rPr>
          <w:vanish/>
        </w:rPr>
      </w:pPr>
    </w:p>
    <w:p w14:paraId="197A9D5F" w14:textId="77777777" w:rsidR="001250BE" w:rsidRPr="002A718D" w:rsidRDefault="001250BE" w:rsidP="00824259">
      <w:pPr>
        <w:spacing w:line="240" w:lineRule="auto"/>
        <w:rPr>
          <w:vanish/>
        </w:rPr>
      </w:pPr>
    </w:p>
    <w:p w14:paraId="19D6C178" w14:textId="77777777" w:rsidR="001250BE" w:rsidRPr="002A718D" w:rsidRDefault="001250BE" w:rsidP="00824259">
      <w:pPr>
        <w:spacing w:line="240" w:lineRule="auto"/>
        <w:rPr>
          <w:vanish/>
        </w:rPr>
      </w:pPr>
    </w:p>
    <w:p w14:paraId="1574968E" w14:textId="5A0AE3E7" w:rsidR="001250BE" w:rsidRPr="002A718D" w:rsidRDefault="002A718D" w:rsidP="00824259">
      <w:pPr>
        <w:spacing w:line="240" w:lineRule="auto"/>
        <w:ind w:left="2560"/>
        <w:rPr>
          <w:rFonts w:eastAsia="Century Gothic"/>
          <w:sz w:val="22"/>
          <w:szCs w:val="22"/>
        </w:rPr>
      </w:pPr>
      <w:r w:rsidRPr="002A718D">
        <w:rPr>
          <w:rStyle w:val="documentratingfieldp"/>
          <w:rFonts w:eastAsia="Century Gothic"/>
          <w:sz w:val="22"/>
          <w:szCs w:val="22"/>
        </w:rPr>
        <w:t xml:space="preserve">ArcGIS   </w:t>
      </w:r>
      <w:r w:rsidR="00824259">
        <w:rPr>
          <w:rStyle w:val="documentratingfieldp"/>
          <w:rFonts w:eastAsia="Century Gothic"/>
          <w:sz w:val="22"/>
          <w:szCs w:val="22"/>
        </w:rPr>
        <w:t xml:space="preserve"> </w:t>
      </w:r>
      <w:r w:rsidRPr="002A718D">
        <w:rPr>
          <w:rStyle w:val="documentratingfieldp"/>
          <w:rFonts w:eastAsia="Century Gothic"/>
          <w:sz w:val="22"/>
          <w:szCs w:val="22"/>
        </w:rPr>
        <w:t xml:space="preserve">Excel    </w:t>
      </w:r>
      <w:r w:rsidR="00824259" w:rsidRPr="002A718D">
        <w:rPr>
          <w:rStyle w:val="documentratingfieldp"/>
          <w:rFonts w:eastAsia="Century Gothic"/>
          <w:sz w:val="22"/>
          <w:szCs w:val="22"/>
        </w:rPr>
        <w:t>Inkscape</w:t>
      </w:r>
      <w:r w:rsidR="00824259">
        <w:rPr>
          <w:rStyle w:val="documentratingfieldp"/>
          <w:rFonts w:eastAsia="Century Gothic"/>
          <w:sz w:val="22"/>
          <w:szCs w:val="22"/>
        </w:rPr>
        <w:t xml:space="preserve">     </w:t>
      </w:r>
      <w:r w:rsidR="00660D1A">
        <w:rPr>
          <w:rStyle w:val="documentratingfieldp"/>
          <w:rFonts w:eastAsia="Century Gothic"/>
          <w:sz w:val="22"/>
          <w:szCs w:val="22"/>
        </w:rPr>
        <w:t>Bilingual (</w:t>
      </w:r>
      <w:r w:rsidR="00824259">
        <w:rPr>
          <w:rStyle w:val="documentratingfieldp"/>
          <w:rFonts w:eastAsia="Century Gothic"/>
          <w:sz w:val="22"/>
          <w:szCs w:val="22"/>
        </w:rPr>
        <w:t>Spanish/English)</w:t>
      </w:r>
    </w:p>
    <w:p w14:paraId="59808EFF" w14:textId="5E6BEF80" w:rsidR="001250BE" w:rsidRPr="002A718D" w:rsidRDefault="002A718D" w:rsidP="00824259">
      <w:pPr>
        <w:pStyle w:val="documentsinglecolumn"/>
        <w:spacing w:before="100" w:line="240" w:lineRule="auto"/>
        <w:ind w:left="2560"/>
        <w:rPr>
          <w:rFonts w:eastAsia="Century Gothic"/>
          <w:sz w:val="22"/>
          <w:szCs w:val="22"/>
        </w:rPr>
      </w:pPr>
      <w:r w:rsidRPr="002A718D">
        <w:rPr>
          <w:rStyle w:val="documentratingfieldp"/>
          <w:rFonts w:eastAsia="Century Gothic"/>
          <w:sz w:val="22"/>
          <w:szCs w:val="22"/>
        </w:rPr>
        <w:t>QGIS</w:t>
      </w:r>
      <w:r w:rsidRPr="002A718D">
        <w:rPr>
          <w:rFonts w:eastAsia="Century Gothic"/>
          <w:sz w:val="22"/>
          <w:szCs w:val="22"/>
        </w:rPr>
        <w:t xml:space="preserve">      </w:t>
      </w:r>
      <w:r w:rsidRPr="002A718D">
        <w:rPr>
          <w:rStyle w:val="documentratingfieldp"/>
          <w:rFonts w:eastAsia="Century Gothic"/>
          <w:sz w:val="22"/>
          <w:szCs w:val="22"/>
        </w:rPr>
        <w:t xml:space="preserve">Google Earth Engine </w:t>
      </w:r>
    </w:p>
    <w:tbl>
      <w:tblPr>
        <w:tblStyle w:val="documentheading"/>
        <w:tblW w:w="5000" w:type="pct"/>
        <w:tblCellSpacing w:w="0" w:type="dxa"/>
        <w:tblBorders>
          <w:bottom w:val="single" w:sz="8" w:space="0" w:color="CCCCCC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1250BE" w:rsidRPr="002A718D" w14:paraId="34AB8725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FAB982" w14:textId="77777777" w:rsidR="001250BE" w:rsidRPr="002A718D" w:rsidRDefault="002A718D" w:rsidP="00824259">
            <w:pPr>
              <w:pStyle w:val="documentsectionsectiontitle"/>
              <w:spacing w:before="90" w:line="240" w:lineRule="auto"/>
              <w:ind w:left="40"/>
              <w:rPr>
                <w:rStyle w:val="documenttitleCell"/>
                <w:rFonts w:eastAsia="Century Gothic"/>
                <w:b/>
                <w:bCs/>
                <w:color w:val="252932"/>
                <w:sz w:val="32"/>
                <w:szCs w:val="32"/>
              </w:rPr>
            </w:pPr>
            <w:r w:rsidRPr="002A718D">
              <w:rPr>
                <w:rStyle w:val="documenttitleCell"/>
                <w:rFonts w:eastAsia="Century Gothic"/>
                <w:b/>
                <w:bCs/>
                <w:color w:val="252932"/>
                <w:sz w:val="32"/>
                <w:szCs w:val="32"/>
              </w:rPr>
              <w:t>Education</w:t>
            </w:r>
          </w:p>
        </w:tc>
      </w:tr>
    </w:tbl>
    <w:p w14:paraId="336C64E4" w14:textId="77777777" w:rsidR="001250BE" w:rsidRPr="002A718D" w:rsidRDefault="001250BE" w:rsidP="00824259">
      <w:pPr>
        <w:spacing w:line="240" w:lineRule="auto"/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50"/>
        <w:gridCol w:w="8730"/>
      </w:tblGrid>
      <w:tr w:rsidR="001250BE" w:rsidRPr="002A718D" w14:paraId="376D0DE2" w14:textId="77777777">
        <w:trPr>
          <w:tblCellSpacing w:w="0" w:type="dxa"/>
        </w:trPr>
        <w:tc>
          <w:tcPr>
            <w:tcW w:w="2550" w:type="dxa"/>
            <w:tcMar>
              <w:top w:w="200" w:type="dxa"/>
              <w:left w:w="0" w:type="dxa"/>
              <w:bottom w:w="0" w:type="dxa"/>
              <w:right w:w="150" w:type="dxa"/>
            </w:tcMar>
            <w:hideMark/>
          </w:tcPr>
          <w:p w14:paraId="60675F7C" w14:textId="77777777" w:rsidR="001250BE" w:rsidRPr="002A718D" w:rsidRDefault="002A718D" w:rsidP="00824259">
            <w:pPr>
              <w:pStyle w:val="spandateswrapperParagraph"/>
              <w:pBdr>
                <w:right w:val="none" w:sz="0" w:space="0" w:color="auto"/>
              </w:pBdr>
              <w:spacing w:line="240" w:lineRule="auto"/>
              <w:ind w:right="450"/>
              <w:rPr>
                <w:rStyle w:val="spandateswrapper"/>
                <w:rFonts w:eastAsia="Century Gothic"/>
                <w:sz w:val="4"/>
                <w:szCs w:val="4"/>
              </w:rPr>
            </w:pPr>
            <w:r w:rsidRPr="002A718D">
              <w:rPr>
                <w:rStyle w:val="txtBold"/>
                <w:rFonts w:eastAsia="Century Gothic"/>
              </w:rPr>
              <w:t>2016-08</w:t>
            </w:r>
            <w:r w:rsidRPr="002A718D">
              <w:rPr>
                <w:rStyle w:val="spandateswrapper"/>
                <w:rFonts w:eastAsia="Century Gothic"/>
              </w:rPr>
              <w:t xml:space="preserve"> </w:t>
            </w:r>
            <w:r w:rsidRPr="002A718D">
              <w:rPr>
                <w:rStyle w:val="txtBold"/>
                <w:rFonts w:eastAsia="Century Gothic"/>
              </w:rPr>
              <w:t>- 2020-05</w:t>
            </w:r>
          </w:p>
        </w:tc>
        <w:tc>
          <w:tcPr>
            <w:tcW w:w="873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78C6FE05" w14:textId="77777777" w:rsidR="001250BE" w:rsidRPr="002A718D" w:rsidRDefault="002A718D" w:rsidP="00824259">
            <w:pPr>
              <w:pStyle w:val="spandateswrapperParagraph"/>
              <w:pBdr>
                <w:right w:val="none" w:sz="0" w:space="0" w:color="auto"/>
              </w:pBdr>
              <w:spacing w:line="240" w:lineRule="auto"/>
              <w:ind w:right="450"/>
              <w:rPr>
                <w:rStyle w:val="txtBold"/>
                <w:rFonts w:eastAsia="Century Gothic"/>
              </w:rPr>
            </w:pPr>
            <w:r w:rsidRPr="002A718D">
              <w:rPr>
                <w:rStyle w:val="spandegree"/>
                <w:rFonts w:eastAsia="Century Gothic"/>
              </w:rPr>
              <w:t xml:space="preserve">Bachelor of Science: </w:t>
            </w:r>
            <w:r w:rsidRPr="002A718D">
              <w:rPr>
                <w:rStyle w:val="spanprogramline"/>
                <w:rFonts w:eastAsia="Century Gothic"/>
              </w:rPr>
              <w:t>Earth Sciences</w:t>
            </w:r>
            <w:r w:rsidRPr="002A718D">
              <w:rPr>
                <w:rStyle w:val="singlecolumnspanpaddedlinenth-child1"/>
                <w:rFonts w:eastAsia="Century Gothic"/>
              </w:rPr>
              <w:t xml:space="preserve"> </w:t>
            </w:r>
          </w:p>
          <w:p w14:paraId="050C0E31" w14:textId="77777777" w:rsidR="001250BE" w:rsidRPr="002A718D" w:rsidRDefault="002A718D" w:rsidP="00824259">
            <w:pPr>
              <w:pStyle w:val="spanpaddedline"/>
              <w:spacing w:line="240" w:lineRule="auto"/>
              <w:ind w:right="300"/>
              <w:rPr>
                <w:rStyle w:val="documenttwocolparasinglecolumn"/>
                <w:rFonts w:eastAsia="Century Gothic"/>
                <w:i/>
                <w:iCs/>
                <w:sz w:val="22"/>
                <w:szCs w:val="22"/>
              </w:rPr>
            </w:pPr>
            <w:r w:rsidRPr="002A718D">
              <w:rPr>
                <w:rStyle w:val="span"/>
                <w:rFonts w:eastAsia="Century Gothic"/>
                <w:i/>
                <w:iCs/>
                <w:sz w:val="22"/>
                <w:szCs w:val="22"/>
              </w:rPr>
              <w:t>Syracuse University - Syracuse, NY</w:t>
            </w:r>
          </w:p>
          <w:p w14:paraId="3A891164" w14:textId="77777777" w:rsidR="001250BE" w:rsidRPr="002A718D" w:rsidRDefault="002A718D" w:rsidP="00824259">
            <w:pPr>
              <w:pStyle w:val="p"/>
              <w:spacing w:line="240" w:lineRule="auto"/>
              <w:ind w:right="300"/>
              <w:rPr>
                <w:rStyle w:val="span"/>
                <w:rFonts w:eastAsia="Century Gothic"/>
                <w:sz w:val="22"/>
                <w:szCs w:val="22"/>
              </w:rPr>
            </w:pPr>
            <w:r w:rsidRPr="002A718D">
              <w:rPr>
                <w:rStyle w:val="span"/>
                <w:rFonts w:eastAsia="Century Gothic"/>
                <w:sz w:val="22"/>
                <w:szCs w:val="22"/>
              </w:rPr>
              <w:t>STEM-driven degree with a focus on climate, GPA: 3.0</w:t>
            </w:r>
          </w:p>
        </w:tc>
      </w:tr>
    </w:tbl>
    <w:p w14:paraId="6DBA67CC" w14:textId="77777777" w:rsidR="001250BE" w:rsidRPr="002A718D" w:rsidRDefault="001250BE" w:rsidP="00824259">
      <w:pPr>
        <w:spacing w:line="240" w:lineRule="auto"/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50"/>
        <w:gridCol w:w="8730"/>
      </w:tblGrid>
      <w:tr w:rsidR="001250BE" w:rsidRPr="002A718D" w14:paraId="51F99D9B" w14:textId="77777777">
        <w:trPr>
          <w:tblCellSpacing w:w="0" w:type="dxa"/>
        </w:trPr>
        <w:tc>
          <w:tcPr>
            <w:tcW w:w="2550" w:type="dxa"/>
            <w:tcMar>
              <w:top w:w="200" w:type="dxa"/>
              <w:left w:w="0" w:type="dxa"/>
              <w:bottom w:w="0" w:type="dxa"/>
              <w:right w:w="150" w:type="dxa"/>
            </w:tcMar>
            <w:hideMark/>
          </w:tcPr>
          <w:p w14:paraId="232CEF01" w14:textId="77777777" w:rsidR="001250BE" w:rsidRPr="002A718D" w:rsidRDefault="002A718D" w:rsidP="00824259">
            <w:pPr>
              <w:pStyle w:val="spandateswrapperParagraph"/>
              <w:pBdr>
                <w:right w:val="none" w:sz="0" w:space="0" w:color="auto"/>
              </w:pBdr>
              <w:spacing w:line="240" w:lineRule="auto"/>
              <w:ind w:right="450"/>
              <w:rPr>
                <w:rStyle w:val="spandateswrapper"/>
                <w:rFonts w:eastAsia="Century Gothic"/>
                <w:sz w:val="4"/>
                <w:szCs w:val="4"/>
              </w:rPr>
            </w:pPr>
            <w:r w:rsidRPr="002A718D">
              <w:rPr>
                <w:rStyle w:val="txtBold"/>
                <w:rFonts w:eastAsia="Century Gothic"/>
              </w:rPr>
              <w:t>2012-09</w:t>
            </w:r>
            <w:r w:rsidRPr="002A718D">
              <w:rPr>
                <w:rStyle w:val="spandateswrapper"/>
                <w:rFonts w:eastAsia="Century Gothic"/>
              </w:rPr>
              <w:t xml:space="preserve"> </w:t>
            </w:r>
            <w:r w:rsidRPr="002A718D">
              <w:rPr>
                <w:rStyle w:val="txtBold"/>
                <w:rFonts w:eastAsia="Century Gothic"/>
              </w:rPr>
              <w:t>- 2016-06</w:t>
            </w:r>
          </w:p>
        </w:tc>
        <w:tc>
          <w:tcPr>
            <w:tcW w:w="873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0DD9B070" w14:textId="77777777" w:rsidR="001250BE" w:rsidRPr="002A718D" w:rsidRDefault="002A718D" w:rsidP="00824259">
            <w:pPr>
              <w:pStyle w:val="spandateswrapperParagraph"/>
              <w:pBdr>
                <w:right w:val="none" w:sz="0" w:space="0" w:color="auto"/>
              </w:pBdr>
              <w:spacing w:line="240" w:lineRule="auto"/>
              <w:ind w:right="450"/>
              <w:rPr>
                <w:rStyle w:val="txtBold"/>
                <w:rFonts w:eastAsia="Century Gothic"/>
              </w:rPr>
            </w:pPr>
            <w:r w:rsidRPr="002A718D">
              <w:rPr>
                <w:rStyle w:val="spandegree"/>
                <w:rFonts w:eastAsia="Century Gothic"/>
              </w:rPr>
              <w:t>High School Diploma</w:t>
            </w:r>
            <w:r w:rsidRPr="002A718D">
              <w:rPr>
                <w:rStyle w:val="singlecolumnspanpaddedlinenth-child1"/>
                <w:rFonts w:eastAsia="Century Gothic"/>
              </w:rPr>
              <w:t xml:space="preserve"> </w:t>
            </w:r>
          </w:p>
          <w:p w14:paraId="73527F91" w14:textId="77777777" w:rsidR="001250BE" w:rsidRPr="002A718D" w:rsidRDefault="002A718D" w:rsidP="00824259">
            <w:pPr>
              <w:pStyle w:val="spanpaddedline"/>
              <w:spacing w:line="240" w:lineRule="auto"/>
              <w:ind w:right="300"/>
              <w:rPr>
                <w:rStyle w:val="documenttwocolparasinglecolumn"/>
                <w:rFonts w:eastAsia="Century Gothic"/>
                <w:i/>
                <w:iCs/>
                <w:sz w:val="22"/>
                <w:szCs w:val="22"/>
              </w:rPr>
            </w:pPr>
            <w:r w:rsidRPr="002A718D">
              <w:rPr>
                <w:rStyle w:val="span"/>
                <w:rFonts w:eastAsia="Century Gothic"/>
                <w:i/>
                <w:iCs/>
                <w:sz w:val="22"/>
                <w:szCs w:val="22"/>
              </w:rPr>
              <w:t>Manhattan Academy For Arts And Languages - New York, NY</w:t>
            </w:r>
          </w:p>
          <w:p w14:paraId="3EF4D76F" w14:textId="77777777" w:rsidR="001250BE" w:rsidRPr="002A718D" w:rsidRDefault="002A718D" w:rsidP="00824259">
            <w:pPr>
              <w:pStyle w:val="p"/>
              <w:spacing w:line="240" w:lineRule="auto"/>
              <w:ind w:right="300"/>
              <w:rPr>
                <w:rStyle w:val="span"/>
                <w:rFonts w:eastAsia="Century Gothic"/>
                <w:sz w:val="22"/>
                <w:szCs w:val="22"/>
              </w:rPr>
            </w:pPr>
            <w:r w:rsidRPr="002A718D">
              <w:rPr>
                <w:rStyle w:val="span"/>
                <w:rFonts w:eastAsia="Century Gothic"/>
                <w:sz w:val="22"/>
                <w:szCs w:val="22"/>
              </w:rPr>
              <w:t>Awards: National Honor Society, Perfect Attendance, Honor Roll, Student of the Month</w:t>
            </w:r>
          </w:p>
        </w:tc>
      </w:tr>
    </w:tbl>
    <w:p w14:paraId="70202CCE" w14:textId="77777777" w:rsidR="001250BE" w:rsidRPr="002A718D" w:rsidRDefault="001250BE" w:rsidP="00824259">
      <w:pPr>
        <w:spacing w:line="240" w:lineRule="auto"/>
        <w:rPr>
          <w:vanish/>
        </w:rPr>
      </w:pPr>
    </w:p>
    <w:p w14:paraId="1D35D798" w14:textId="6B000FE3" w:rsidR="001250BE" w:rsidRPr="002A718D" w:rsidRDefault="001250BE" w:rsidP="00824259">
      <w:pPr>
        <w:pStyle w:val="documentsinglecolumn"/>
        <w:spacing w:before="100" w:line="240" w:lineRule="auto"/>
        <w:ind w:left="2560"/>
        <w:rPr>
          <w:rFonts w:eastAsia="Century Gothic"/>
          <w:sz w:val="22"/>
          <w:szCs w:val="22"/>
        </w:rPr>
      </w:pPr>
    </w:p>
    <w:sectPr w:rsidR="001250BE" w:rsidRPr="002A718D">
      <w:pgSz w:w="12240" w:h="15840"/>
      <w:pgMar w:top="480" w:right="480" w:bottom="4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  <w:embedRegular r:id="rId1" w:fontKey="{8EE15F4D-E570-40D2-815C-C5E4BE9CDEFC}"/>
    <w:embedBold r:id="rId2" w:fontKey="{F7C17617-4544-48D0-BCA5-4E72CB153E77}"/>
    <w:embedItalic r:id="rId3" w:fontKey="{1C2FE4AB-30EC-4294-8DEB-4F7030B80EF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3F063F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3B6FE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5818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3788D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D8F7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B8E2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5CA4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C4F0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3E04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9C08C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E426E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00F3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B641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9A00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169E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7C76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FB493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AC7A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26CB8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5EF3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0EC6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2203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F431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0405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98C5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6C8C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8809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E145B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909D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F47E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6039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F43A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8019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BE83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42E37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D251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BE"/>
    <w:rsid w:val="001250BE"/>
    <w:rsid w:val="002A718D"/>
    <w:rsid w:val="00660D1A"/>
    <w:rsid w:val="00824259"/>
    <w:rsid w:val="00903DC2"/>
    <w:rsid w:val="00AE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C8D5"/>
  <w15:docId w15:val="{4CF12743-7318-433D-A82D-77B0EB1B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">
    <w:name w:val="document"/>
    <w:basedOn w:val="Normal"/>
    <w:pPr>
      <w:spacing w:line="320" w:lineRule="atLeast"/>
    </w:pPr>
  </w:style>
  <w:style w:type="paragraph" w:customStyle="1" w:styleId="div">
    <w:name w:val="div"/>
    <w:basedOn w:val="Normal"/>
  </w:style>
  <w:style w:type="character" w:customStyle="1" w:styleId="documentleft-box">
    <w:name w:val="document_left-box"/>
    <w:basedOn w:val="DefaultParagraphFont"/>
  </w:style>
  <w:style w:type="paragraph" w:customStyle="1" w:styleId="documentdivfirstsection">
    <w:name w:val="document_div_firstsection"/>
    <w:basedOn w:val="Normal"/>
  </w:style>
  <w:style w:type="paragraph" w:customStyle="1" w:styleId="documentSECTIONNAMEdivfirstparagraph">
    <w:name w:val="document_SECTION_NAME_div_firstparagraph"/>
    <w:basedOn w:val="Normal"/>
  </w:style>
  <w:style w:type="paragraph" w:customStyle="1" w:styleId="documentname">
    <w:name w:val="document_name"/>
    <w:basedOn w:val="Normal"/>
    <w:pPr>
      <w:pBdr>
        <w:bottom w:val="none" w:sz="0" w:space="5" w:color="auto"/>
      </w:pBdr>
      <w:spacing w:line="820" w:lineRule="atLeast"/>
    </w:pPr>
    <w:rPr>
      <w:b/>
      <w:bCs/>
      <w:color w:val="252932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color w:val="252932"/>
      <w:sz w:val="32"/>
      <w:szCs w:val="32"/>
    </w:rPr>
  </w:style>
  <w:style w:type="paragraph" w:customStyle="1" w:styleId="documentsection">
    <w:name w:val="document_section"/>
    <w:basedOn w:val="Normal"/>
  </w:style>
  <w:style w:type="paragraph" w:customStyle="1" w:styleId="documentSECTIONCNTCdivfirstparagraph">
    <w:name w:val="document_SECTION_CNTC_div_firstparagraph"/>
    <w:basedOn w:val="Normal"/>
  </w:style>
  <w:style w:type="character" w:customStyle="1" w:styleId="documentaddressaddressleft">
    <w:name w:val="document_address_addressleft"/>
    <w:basedOn w:val="DefaultParagraphFont"/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documentaddressaddressright">
    <w:name w:val="document_address_addressright"/>
    <w:basedOn w:val="DefaultParagraphFont"/>
  </w:style>
  <w:style w:type="table" w:customStyle="1" w:styleId="documentaddress">
    <w:name w:val="document_address"/>
    <w:basedOn w:val="TableNormal"/>
    <w:tblPr/>
  </w:style>
  <w:style w:type="character" w:customStyle="1" w:styleId="documentright-box">
    <w:name w:val="document_right-box"/>
    <w:basedOn w:val="DefaultParagraphFont"/>
  </w:style>
  <w:style w:type="table" w:customStyle="1" w:styleId="documenttopsection">
    <w:name w:val="document_topsection"/>
    <w:basedOn w:val="TableNormal"/>
    <w:tblPr/>
  </w:style>
  <w:style w:type="paragraph" w:customStyle="1" w:styleId="documentSECTIONSUMMdivfirstparagraph">
    <w:name w:val="document_SECTION_SUMM_div_firstparagraph"/>
    <w:basedOn w:val="Normal"/>
  </w:style>
  <w:style w:type="paragraph" w:customStyle="1" w:styleId="documentdivnoPind">
    <w:name w:val="document_div_noPind"/>
    <w:basedOn w:val="Normal"/>
  </w:style>
  <w:style w:type="paragraph" w:customStyle="1" w:styleId="p">
    <w:name w:val="p"/>
    <w:basedOn w:val="Normal"/>
  </w:style>
  <w:style w:type="character" w:customStyle="1" w:styleId="documenttitleCell">
    <w:name w:val="document_titleCell"/>
    <w:basedOn w:val="DefaultParagraphFont"/>
  </w:style>
  <w:style w:type="paragraph" w:customStyle="1" w:styleId="documentsectionsectiontitle">
    <w:name w:val="document_section_sectiontitle"/>
    <w:basedOn w:val="Normal"/>
    <w:pPr>
      <w:pBdr>
        <w:left w:val="none" w:sz="0" w:space="2" w:color="auto"/>
      </w:pBdr>
    </w:pPr>
  </w:style>
  <w:style w:type="table" w:customStyle="1" w:styleId="documentheading">
    <w:name w:val="document_heading"/>
    <w:basedOn w:val="TableNormal"/>
    <w:tblPr/>
  </w:style>
  <w:style w:type="character" w:customStyle="1" w:styleId="spandateswrapper">
    <w:name w:val="span_dates_wrapper"/>
    <w:basedOn w:val="span"/>
    <w:rPr>
      <w:sz w:val="22"/>
      <w:szCs w:val="22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  <w:pPr>
      <w:pBdr>
        <w:right w:val="none" w:sz="0" w:space="7" w:color="auto"/>
      </w:pBdr>
      <w:spacing w:line="340" w:lineRule="atLeast"/>
    </w:pPr>
    <w:rPr>
      <w:sz w:val="22"/>
      <w:szCs w:val="22"/>
    </w:rPr>
  </w:style>
  <w:style w:type="paragraph" w:customStyle="1" w:styleId="spanParagraph">
    <w:name w:val="span Paragraph"/>
    <w:basedOn w:val="Normal"/>
  </w:style>
  <w:style w:type="character" w:customStyle="1" w:styleId="documenttwocolparasinglecolumn">
    <w:name w:val="document_twocolpara_singlecolumn"/>
    <w:basedOn w:val="DefaultParagraphFont"/>
  </w:style>
  <w:style w:type="character" w:customStyle="1" w:styleId="documentmb5">
    <w:name w:val="document_mb5"/>
    <w:basedOn w:val="DefaultParagraphFont"/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ocumentmb5Paragraph">
    <w:name w:val="document_mb5 Paragraph"/>
    <w:basedOn w:val="Normal"/>
  </w:style>
  <w:style w:type="paragraph" w:customStyle="1" w:styleId="spanpaddedline">
    <w:name w:val="span_paddedline"/>
    <w:basedOn w:val="spanParagraph"/>
  </w:style>
  <w:style w:type="paragraph" w:customStyle="1" w:styleId="documentulli">
    <w:name w:val="document_ul_li"/>
    <w:basedOn w:val="Normal"/>
    <w:pPr>
      <w:pBdr>
        <w:left w:val="none" w:sz="0" w:space="3" w:color="auto"/>
      </w:pBdr>
    </w:pPr>
  </w:style>
  <w:style w:type="table" w:customStyle="1" w:styleId="documentdivparagraph">
    <w:name w:val="document_div_paragraph"/>
    <w:basedOn w:val="TableNormal"/>
    <w:tblPr/>
  </w:style>
  <w:style w:type="paragraph" w:customStyle="1" w:styleId="documentrtngSecdivparagraph">
    <w:name w:val="document_rtngSec_div_paragraph"/>
    <w:basedOn w:val="Normal"/>
  </w:style>
  <w:style w:type="paragraph" w:customStyle="1" w:styleId="documentsinglecolumn">
    <w:name w:val="document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ocumentratingfieldp">
    <w:name w:val="document_ratingfield_p"/>
    <w:basedOn w:val="DefaultParagraphFont"/>
  </w:style>
  <w:style w:type="character" w:customStyle="1" w:styleId="spandegree">
    <w:name w:val="span_degree"/>
    <w:basedOn w:val="span"/>
    <w:rPr>
      <w:b/>
      <w:bCs/>
      <w:sz w:val="28"/>
      <w:szCs w:val="28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8"/>
      <w:szCs w:val="28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MARIA DE LOS SANTOS</dc:title>
  <dc:creator>Maria De Los Santos</dc:creator>
  <cp:lastModifiedBy>Maria De Los Santos</cp:lastModifiedBy>
  <cp:revision>6</cp:revision>
  <dcterms:created xsi:type="dcterms:W3CDTF">2021-10-08T21:01:00Z</dcterms:created>
  <dcterms:modified xsi:type="dcterms:W3CDTF">2021-12-11T21:44:00Z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948f92b8-d5c2-4f6e-a106-11b01858c8c8</vt:lpwstr>
  </property>
  <property fmtid="{D5CDD505-2E9C-101B-9397-08002B2CF9AE}" pid="3" name="x1ye=0">
    <vt:lpwstr>4EgAAB+LCAAAAAAABAAUm7WW40AQRT9IgWhEoZiZlYmZWV+/3sSTeXS6q96718fmaQ7GEBQmEFKgIJiGeFRgOJQhSYaicJKVzjflGJpft6jzp3XME0ccu0NpA9xyqYhOjOvSlAHrqE0E1ahkuF5HD+leLjcI9lZULzi2JmLbtxYUQMeAOdNmq6HM1dDLeViGc/sODHkWDraczDaWQTpdb0U2V2AhQ4Ur6LnU4Zuo6EgwjM8T+aFljYXn/8Rel6e</vt:lpwstr>
  </property>
  <property fmtid="{D5CDD505-2E9C-101B-9397-08002B2CF9AE}" pid="4" name="x1ye=1">
    <vt:lpwstr>/nSe92DF3bigt6Ma9cu6L3C/PybvDvgYW29oZPLsHB4XR8RIqOFMnElAUihI3gnnsxJhClt+Y0JyLQ3EVSGsjwdZyzm/hbawGtkQT1tEgVFnXyTGjLNaoHrqt562GWBg1hNCOrIwdEbnWtjJdTdNGSFd0kY0c4HYdcGXaJC0AR8h6iPo73PK1P0DamCk0eJ0a/bAQ1kvul89qkT6mFWAXmQEvbr58/t7qNnpzfDwKdDAmFajk+XzDQrviJCFBLG</vt:lpwstr>
  </property>
  <property fmtid="{D5CDD505-2E9C-101B-9397-08002B2CF9AE}" pid="5" name="x1ye=10">
    <vt:lpwstr>2lf9WzMmHmsHHL+3uj4zFxT07SPFeFwIPVyFz93cfGpKPNBucE5bzymBtfBu0Dtkq7As9R7tHnAiUdd5O0wmyWKRamdea0u9b9c37hd23mWdnayGqhWu7A+2vIx0o1qXR+lSgYnEGnDr+s8fZKPfBH2rjZR71L1M/42/Px9S2SQ/ysgL8hgNqR+Ju3cdfmejL3v1T48wIJn4LjqLduKyQh7BxBYIOgBLBubpxW7N757xGFbMDjcXaYHyg4effZr</vt:lpwstr>
  </property>
  <property fmtid="{D5CDD505-2E9C-101B-9397-08002B2CF9AE}" pid="6" name="x1ye=11">
    <vt:lpwstr>p1ebYTtNN8t9lrwVLq7SZQrM302PB9lICUqdbbYwDHgzRzH2rzeeA/PYO6nMZ3eAjnD7OBCO9eZf38/PKEbM7neHhMX7Ylmoq5zpVXo4bCAB6kpbDccEPuli1ipoOayB3rN1cexmLX7tY2/CFTQG6yqNJCNwnsA0jhi4Q7fKC3xWkYLVyy2rfsjKpdl895oGoRjs7qNiV+o6tRbnywCEloA1bMK+HU6fc1X2X/u5nJFubm/UVPa40xUxjpBR3cR</vt:lpwstr>
  </property>
  <property fmtid="{D5CDD505-2E9C-101B-9397-08002B2CF9AE}" pid="7" name="x1ye=12">
    <vt:lpwstr>lTn6EgEk/kn5ClX+Oq8tVHn5zTUYfWfH/JJdsNeszF/E3D4Ri2Pd6wwN2wpEn3x4+zw93/FJyg7df26t1fNkgHochfGHjwipCFVURbFLMTgdDaSr98+8r7hGwCXUlvrKaFitltu2Uf94tsyIFPrErDZbuDdehP6UPP0hV7rmSoj4+WxMGBf0qaGTN30Rmh2PRYJ9Y3ul/CtOfhKhKGm/i32E/vq5mCisfoplmDojRHfvZu/AXivHaca+2JRTZnu</vt:lpwstr>
  </property>
  <property fmtid="{D5CDD505-2E9C-101B-9397-08002B2CF9AE}" pid="8" name="x1ye=13">
    <vt:lpwstr>/k7ltCZ89sSKNwkc5liaESPkc8d/gTlkX8K11t4HhZVzKaklqdjKYaBJN/aY9gbykj97vSiMuI7XY+itQgNQmKEtpoZa2X4h6HsrPJOJ00fIXVXYmYSnuMowhPW39a0M3pWlhsPRRvTht68ofH2/g6NkInv0gY1OaoXZ762+DfCbe2d/C7Y4MaWDgJGSKz4LISk5PPOT0qn0IxtDenYrWCf35nQVaHTbIooGNxUgeq48l22zQHmVMsq5tvfNgal</vt:lpwstr>
  </property>
  <property fmtid="{D5CDD505-2E9C-101B-9397-08002B2CF9AE}" pid="9" name="x1ye=14">
    <vt:lpwstr>EVFQv8oaY0N8NvKLW5e7CWtbtqAug7TJpA+11KZiWnB/79cRLTr4IFYpeeMyOlrAnoC3njHVTruBCO28A6M378PjY71pGDmzS0ueGWbMwPWPNQgZu4PzItTQbK3ttg6n5lxtp+m7bOr1j/7pf39W/0whVeUaNZ+Pb1K2u60+3vlDHlXGWGOUZSkxbDTjAsGGQwTPxfQ8LGxxbMX8vEtbLcy017lDE+aCRHb+Cbf8pOzWv/BVOWWRPq8yItoKSeP</vt:lpwstr>
  </property>
  <property fmtid="{D5CDD505-2E9C-101B-9397-08002B2CF9AE}" pid="10" name="x1ye=15">
    <vt:lpwstr>o87oduW71pNqNXiQY6FWUeEFEEjLOUq6hetuitzHGeonyYyr9phw+fesX8NWcvUmLsYsY/4Wr91RpMNLt8FAKK6WbFpi+kGH6OhLyK8i7QmNjsnFMt9xInXLYEsUw23Yg0avZsZ0WqbE11/EPhXUkDxim+iNwcxTlh9KbO99AIhWOpvfxZe8o0sq1VZt0IMDXZeKgF0ytL8MQQAdsNo4TGd8i9f9XyeJBULS/sRdyn1edtmMkv0Om8xK9x1Z514</vt:lpwstr>
  </property>
  <property fmtid="{D5CDD505-2E9C-101B-9397-08002B2CF9AE}" pid="11" name="x1ye=16">
    <vt:lpwstr>62VbnL20A2Orq53CI7ah+EUhXZzyHxbhTws3Lq4pjA+/89x5JiRSmBb3iR+IMFSm4x1GRq3/qYR4d6s300AwcpGaBLvjBohOVfxKTbAdGeuAvfLsgElpSDcw0PSTQ1y2+80VFM92Y3DJ74ItpYnwPliQshyK/+6o9Gi9LHIb/q3fPRn4sSKC/tlqKKiZ7nZXsZLKfni0OBx/RDAstxdGGtxn41bxqGiP2Opp2+q4zIjtvCkusYPlgCv8bnU5XL/</vt:lpwstr>
  </property>
  <property fmtid="{D5CDD505-2E9C-101B-9397-08002B2CF9AE}" pid="12" name="x1ye=17">
    <vt:lpwstr>OHrpbMegXOVdz8hoLX8If3grlnQESQXPmWcJqQjOtH25u0NdDGSs2WtSvpqnsZozRn0Ihxo1s9x2pC9Ifrv4mVwPk+tRNJZxLUvSXfkb51PbmGSBTocPlDHv9FWgI2xIkwb/3Xr6c9SlSGf7kJx1VglEzfDcsWMXgbnbUHtk97bFIRGSLtP8LWSgY6/38Zb0McJBY1f5o9HIMi0I4s2YDP+8INVVc1x0vaJtYB4u3e7B8Dpp6RJTXd4d/rE6bpg</vt:lpwstr>
  </property>
  <property fmtid="{D5CDD505-2E9C-101B-9397-08002B2CF9AE}" pid="13" name="x1ye=18">
    <vt:lpwstr>HizjoNfZRVslQqCCXA3Bdk/nysAmd6HVMJ+COG6RVMiLaGrvMQFjaP8THiRQ5tESIzDJMxE8Sadlar1CnYZrWazwnXckuGqGq04cd4LD9zsSz480iLUdWjOQD+NniJk7F4phRRoz/TgEMzc9JXkmh55UIIeRtMZDg2fTU09oiSnyyfABoVXkD+4q+dd+Y0GsrI4xlk1a+Cy5Zl00aO3eF4woIXT/7E72G+U7aRb+YX4i3ObYvc7PbuWPC76xldl</vt:lpwstr>
  </property>
  <property fmtid="{D5CDD505-2E9C-101B-9397-08002B2CF9AE}" pid="14" name="x1ye=19">
    <vt:lpwstr>eM+QB7b+Meh893FUvsQJ4XSAF277CMM3A/MiJ5Xei7PT8luXEzmWWmBRU+Bl+EuiuHXRWRxg3kR0+S395bpERSrXzp8lknaMBCcVpzbxYI2T6GM6aKGKAO4ED10d2kysSUMN6gOFvntfO6Om67X+nWHb8Q5BnTPO5M30VW+t0X8iqRjnu1YoODzt7oDO5GkQe8RhJTtT7COeA+IsPlW7uW7R+CDFkPlOQAy2hel6fltg+Hn4iyKvVegaK+1edLg</vt:lpwstr>
  </property>
  <property fmtid="{D5CDD505-2E9C-101B-9397-08002B2CF9AE}" pid="15" name="x1ye=2">
    <vt:lpwstr>9h7kZfTgs7TtOVC5a/nrWf6y/U7Huj+z9klKK3vEUnVZPHq2PotQvOxql2fhcFFuMxQ9gT6cChCaJOFguc9IGPJ4VOqp8MxHsjOoJMTHGcGelAsDuv0FMilMFcDPOOmVUTTQRAx7Q/wqYtpJ+EskDvyQvOC4EtVH30noy4D5IC7tseLgLiKOYomQB67c9Vp34kpdc+2LSTlqsQvheHqNRmRb0QpcEFwwUoj/IMDkYnIEfYpnNMCcR3vO37G9Yda</vt:lpwstr>
  </property>
  <property fmtid="{D5CDD505-2E9C-101B-9397-08002B2CF9AE}" pid="16" name="x1ye=20">
    <vt:lpwstr>jj3puFV18e8yk+8PuUW6bYByR73iweumGQbI25cPjHLr14iKi55/CpzKOVoHO1A41tV+zevSImhucr8NlJalUyBGdnBHU5fHMgeoDpYErJWD5uTzQV5/shTaAiauHwPclRVl5AsvnSemKApfBoV6sfmMuJrDz3DTeOSewprXvPn7g2fii+Pm2SSxBFzjSFknCaI0sXK4ljVqVbOgbCe7+eUooAVg1Wmke7myidWmi3pZMeNIlRzHAaX0ks/RlvV</vt:lpwstr>
  </property>
  <property fmtid="{D5CDD505-2E9C-101B-9397-08002B2CF9AE}" pid="17" name="x1ye=21">
    <vt:lpwstr>HlR/z8NyFQfyYAn7ODeVYsVGIzh1oZnBtpU9oTueI7cNuq1Jg8i3RsDm4kYZkJOp7gKHUnfB/xgxnTae7x6nNlQDJp/Z4Ond017TpSprdka9jP/cIydK9iZ7qRy4EUVPYg1m6mc/8CxYAeKlYlmHLGAYcG0D216loFWUHXy04pJhrxGitk24cZfVNeW4qse5oHSbAAtSqRnVyDIbN8Lu/hgaOvGYg2nQb5g7AW7vi33oAa78dkBU56kP1XZvUrL</vt:lpwstr>
  </property>
  <property fmtid="{D5CDD505-2E9C-101B-9397-08002B2CF9AE}" pid="18" name="x1ye=22">
    <vt:lpwstr>BeZY7q31BBmSD9IgmGp/DOz5y0alm5lL/v63hDTmb0MdryCyjvhyKs0JPQ0+yPplMB4xIvzF9m/VuoRZwkyGMBSWU+fhaT90N7TgLquN35JhzhhuwTaJg6r5uVOR9227OLpvyVdZt5WYzy/csA+e3RQjMukyPv0J+QDtUUxQlp0V9jVxG/Nl9HreujWxZo/hEp6RyiAVnsDyKc3E705284PWqJ03EynJl81zMBlOLnnqoZYAYkrrpZvi1RPEtGm</vt:lpwstr>
  </property>
  <property fmtid="{D5CDD505-2E9C-101B-9397-08002B2CF9AE}" pid="19" name="x1ye=23">
    <vt:lpwstr>qjz07ZPJljrIESns+opU+UULGZDDrRPnOoIi0wTnQkr/eE5/IP5CjJtGHXCznCsnwvZGwL1s0fKxJbXw9Ihf7QU0pWsv0scbypiE8A7XmsnRZgC5Nc7cD+9eSYFHwzdR2a4hc7I0+fhNAUu8cZe+mukig31kTV9fBoHwCNAj7RvyxLaBCXLr1vkzb3opQiW2lHHQftVjtR+C8MI9sNcXGt9Af3gbEnZsuiYu13uUTZPXhS0vNeRFzmPpGpTPV1G</vt:lpwstr>
  </property>
  <property fmtid="{D5CDD505-2E9C-101B-9397-08002B2CF9AE}" pid="20" name="x1ye=24">
    <vt:lpwstr>TUmHyVJZG8MNZON7lL9z6tyMDtRTueb49j0VxDQsUk9HzKvH5bnGYZt2Dz7Y0kBP0mclXkC3SUXJaEATjkxHfniUWqBef0TIx3nc0xAdXkbnkPsodT+FkG2s9HkOwiii/X7rX/m7SZIAkSiC8Ay/J476GFi/Nv67XLDbPW/c+7y3hDwOVFn8kq3xj36OxP2zjmQDl32Jc7hRlHM+8Yh+MD5OMYOA6/vWn3B0Ari154CunavtpW8cLo9awdcCwVq</vt:lpwstr>
  </property>
  <property fmtid="{D5CDD505-2E9C-101B-9397-08002B2CF9AE}" pid="21" name="x1ye=25">
    <vt:lpwstr>W7hD2FfG4nknCf70wBGDyKgX8l8tA1P3Bgp7rQtHxC3LMbT1c2pzx/HLLMAcfOwpSROyk+ckKDbh/l8e/wm+ARZYfNr1Snijnv00FRLAXrW1G4SD58zzg16NRpPdLWc2S9XX0huGAaDy875bz8LPax6t0JGUPvYocTi85HySvgfGhEw+haVDB+mrVEadDrNw2njeBd5UFIHQQEOV1mugPTGrhdQbn5JwRoEuVvH1CxmT1hQSwGoRqLPqDZOOXDw</vt:lpwstr>
  </property>
  <property fmtid="{D5CDD505-2E9C-101B-9397-08002B2CF9AE}" pid="22" name="x1ye=26">
    <vt:lpwstr>e5Xsv5H/xNp0pQxIOQg4irl+jtds/aFH4VI1uPflchQMw0Lcau56N+8o3tfb3bYCXOsUdKMxCPZW51p4m/N95G+Dv077f9QmyVGkUfGTgbWz7Bq5DKiq4pF4TGYhk4NOHMnem96bxjdfGWBkc6p/pC1lbU+kI+/tq0PKxZqgCB5/OhY8TKbv8+4JwwGsb5DQbMmROG8Wbyi5YTD30qJ3azrpJtDu9XMmjFc9Z+xarYJ84Xe0CWc/0+FbSxb/vax</vt:lpwstr>
  </property>
  <property fmtid="{D5CDD505-2E9C-101B-9397-08002B2CF9AE}" pid="23" name="x1ye=27">
    <vt:lpwstr>MmqS8C+U1iTQ5ev7vdVJcVkZ/7kpCNtwdbw0s+0SgTKLbbUIT8WXc4poP3vQ3LY+aQMtrap6A4smFUoAoU5MX8azjKYPsfi3f95bRkcZwWIS0l/DPknOgx3Ldge+OGvcaw9xLq/BSyVgpBxqAirAonn3/ToCuImVcZSAs8eTFlFdmLFhJzNlIeiuAWqytimR5yWDCkvEJP9+DU1KkP9OoIN1od4hFj4YnrQ0x7OYH4bmSqKLPNmj1ECb6VsYK4s</vt:lpwstr>
  </property>
  <property fmtid="{D5CDD505-2E9C-101B-9397-08002B2CF9AE}" pid="24" name="x1ye=28">
    <vt:lpwstr>UT80SH4dX2FH+bwKIbbv+pLimuJixF+pv8gZzOCUbfoUUHNTNawzhyDoUtNU/xSh4bTwntbquL6ZgntWEscofn5cRH5kfKWeKYlgSqzln+t+fxBCk74f2l5nGMOux7p7EZan/TqsDr2OKzinGo6V/HshXlVFGzACaHnWv7ugebihPPsJH84nVVHuG5BAulbgrs8jQeudIFwD6/Lnv1tbbuf4w1WPZmPhj/G1afRtIvsvAr+zcktOOiP+MXHXMUR</vt:lpwstr>
  </property>
  <property fmtid="{D5CDD505-2E9C-101B-9397-08002B2CF9AE}" pid="25" name="x1ye=29">
    <vt:lpwstr>S92bCjISZ5KpCu+ZQ2gdAuQ6svChD77L7WTAWrGDCg5L0xypQSXaNNt3DKPYJR+8HYkdC+dNkx/FO4Am4lzirK1CY990GUTR6OlTLeLhAmU4sTjfBs4h5qpp+sbq3rj3tdHxPvJD9ctBIfxNjtY1kjeQX1pgR4gsM/AHKoCoNhtWCA+FSm6JTQIYLFm/Fbm1kbJfT0yKfXSWNDD0gfzKlywU4Kgrft+haXj2TGPEfiPs04amD7T5ijggnkd8xnB</vt:lpwstr>
  </property>
  <property fmtid="{D5CDD505-2E9C-101B-9397-08002B2CF9AE}" pid="26" name="x1ye=3">
    <vt:lpwstr>A0P5mqY6NRJNObIh4ObS+x+b2G5jHyhYLiL3qbLVj7hoKsyLz2f9m19tYx3yKnbHQAd5fZKUzy4ApCd0kbGRWgUDFGLfU926ZoXWPj7+JahG+TrIrZacSOBLf8OCFj0GnGikx0HSqcUOu1yaamn8kxCAyut2NTgNNA1fQHc/qqd+nWjYGvtWbO8+tpVGZBWOInvTxNmCDW5Ue8Nh+Z72y3YQ7ruv/ol0WcwGe2U5Dpf3E7LcdxQmL6y9Cqi8VFr</vt:lpwstr>
  </property>
  <property fmtid="{D5CDD505-2E9C-101B-9397-08002B2CF9AE}" pid="27" name="x1ye=30">
    <vt:lpwstr>ETyVbQYJ+06UgujlU1iS3WJo3Yh4doqifWmHIfk6XQTWtIWgJaYVM/n/+dXpth35MzmKq0cRpuChwvCuEvCCBwvui1luASkJ2a5W7+cC8EZNqoUhXFUxEK4eY8q7Mu4T/1r3J2aPq5VF8igwOXadKsZpwK1g+nrNksEZVQxrwD/vQOkKEowwDrJ/hN0ssPJN7GHXZoBDQDjOF3IO7DbaAUoTPRknddYzovjVGvewWeBB6mBhL3kePIGuxzqQshp</vt:lpwstr>
  </property>
  <property fmtid="{D5CDD505-2E9C-101B-9397-08002B2CF9AE}" pid="28" name="x1ye=31">
    <vt:lpwstr>UmSeGVSpcsYp7HiJ51fZ9Bxr0JDgmnSz6zS1XmVnDzTQySl3BPXS6ldBBGmKc1E1ReWpuvN086YnjrcmrfIsLfWSmNjIiSvU7KoDBsHhTgx4I87/y5jnVt0OmoA/WP4zfVTjcNHKlTyzEi/7BdoSSUn3HMZd3f1Nkq4IS+9WfgFRq4J88KCBbpimIBQAjvWWUFokrv9onRsnaUGYYc2scAqKMZmxxmiS3hsLO3v6wnubHvIo3O+wmo9pnWD847q</vt:lpwstr>
  </property>
  <property fmtid="{D5CDD505-2E9C-101B-9397-08002B2CF9AE}" pid="29" name="x1ye=32">
    <vt:lpwstr>nTGcXFTu+ULazt+Ckh3ZkI9CR1aI/E0+/6hBAJTgoO36nyBaeXe7ul0bK6xmodw/3kVl0ObL79VBlxn96cjDZOViQa/xCiwjgvDb6aUE8cenN0fD1Or4jXUaGn/NjnTTnsTopWAWAsuw0ML8X5Nk1R6punD/EgT8jRftrtZAe+v2MmM8lD2BfW32mDqL7DYf7ZLPEvHov5/ZABgVjNnk/wgev+DBPZGRedWxeTLrF38taNghQCnh5x7meAEjaib</vt:lpwstr>
  </property>
  <property fmtid="{D5CDD505-2E9C-101B-9397-08002B2CF9AE}" pid="30" name="x1ye=33">
    <vt:lpwstr>rqK4/Jziy1K+H9nRFefLLygfr0UaSQbVh8WmCIGaM3ubfQx3uzaMcLGjnsud4kzVJ6sthjBLmHJR9+PdYD+K51Hf391hUTKEkDq7C1c8H6NBNTak30T0jwnOb/jZOVUga6IHUxK1kgsuaFoc+9hRoGTMm/I3Mn7Bft0otk+i5jHZO3E5gZA8VZBxYj0eMuRK8SfT5GMaHvHHkeX/7bwk/OA2FxTxyXn1zNdhJ5VBpgdyroqiw5u0gDJJnRHAsji</vt:lpwstr>
  </property>
  <property fmtid="{D5CDD505-2E9C-101B-9397-08002B2CF9AE}" pid="31" name="x1ye=34">
    <vt:lpwstr>B6WuVJPDbv6kQ0t/tZQJmDUHzDR6CdL/5TflvUgJBshk7TWzdYu911H+hvwyFb+pPCsS11q0Oqpc2MzZgW34IP+WPoZJnr7w+GBLDtbFOFVKuV20T2yYvZOp1EejUlJT2LWw8YxJ+q7KzZJJ8dhdSdaCbmEJCH9CnV6nXhzeb65dchUQy9Q7pihx3NVWuGrHzHyuFNB4kM53pI2S3164trIGidEM+GJqLd9P3r+HJIr8UvdrDJwBQSgVqbNiHaK</vt:lpwstr>
  </property>
  <property fmtid="{D5CDD505-2E9C-101B-9397-08002B2CF9AE}" pid="32" name="x1ye=35">
    <vt:lpwstr>8IHtmkM3Dii8MOGx6qO5erNAQKyR3Tkj/d9QNA8Zf8zfq6ReUmclAi5hvDQBxKjdYykFuNYOGyyXZwGWmivvBCpTSy0vr5DzFtrzsNOpef2pQfDaKlm5IEwJB/BXy4M7fG5ZKjIy7j9fdNHiZcfpDeKv+NdvMP6Ub9uGiGIV/gXLOL2J5P3+VndlbYEvNDK7JbBvhSLO7ZelXXI59s5iq7hHqGCL9WPyDs8Omluy+qETwtYV9Syd5svBysL2U6c</vt:lpwstr>
  </property>
  <property fmtid="{D5CDD505-2E9C-101B-9397-08002B2CF9AE}" pid="33" name="x1ye=36">
    <vt:lpwstr>vZ/TWJYcCZAPAQXLCBowGBO61NgvfHi2k9o1OhkMmVLWqFclHYXmtPZy4RUI0eHUTi74H/Cyp/7Yrme8HEtn72GKDAHvfk02kf4Yhoj8HTP9B/LoXniDY5Txlvq+DN/HVbtbXSOjS9SHl6f0RCwQnoAlAMI/BjzMBqFnZr1p74b14H4E+i2Ts6HurWktflnXN6itXqjwdtf+/HIHVDKAyyuEV8PFnb379vyneE3NHFGIaNa2BUjRVtzYk2p2hd/</vt:lpwstr>
  </property>
  <property fmtid="{D5CDD505-2E9C-101B-9397-08002B2CF9AE}" pid="34" name="x1ye=37">
    <vt:lpwstr>yuSGYHGVzqgO5w0W34jQzGsqf2c0kyGXZuTMSXTWjJxihp3q8fFrvj+I1v01GHNqFNE9xfDOB82mPWmCloThUPUvjiL64Ve5cDwpyqKf1wWCY2SKzgVQMTKswJYaGeDQkqecm/yUsafsQbTALHbg2KOgOBXUIsmjN2u6Vxdnz0pGASzeSj9z/ejVQtIMssbbtsW6E8ukR0Dnszb8hltQLlqYQZHcStaBqJMzgbyDtgDDrLWtckgk5fvc6QPSYzk</vt:lpwstr>
  </property>
  <property fmtid="{D5CDD505-2E9C-101B-9397-08002B2CF9AE}" pid="35" name="x1ye=38">
    <vt:lpwstr>iV4KorjmFIdIcU8WWPqMEIUsZVdthl+paRQeaP3WhFFapeE6BCQiuS4OGon9w0Xu6hIG0JJ3b9lbNAWFS0lC+JM2aym4PgKhwKAcfkijtz2kcwzueyaebU2OWDOPBGPy9sFITzo1wt87A9rN6p29cBUAUb08CR9oVJ9zbpoj42tp3rsPey++2mKq2/9YaB2hoMLB7mhssPmY9ReTp3Vg2i1c99ks/IXwSXbyWZEj5qCFhv1pxd5qb+3KLlYE7lW</vt:lpwstr>
  </property>
  <property fmtid="{D5CDD505-2E9C-101B-9397-08002B2CF9AE}" pid="36" name="x1ye=39">
    <vt:lpwstr>HnlnwdyqMhoKIcwRhnPLh0RKZ9IgBk7sFTZS2QZE2o9f4O635a51SRr5ov/VcASOSuyVWlS+hQ41ACJ1F3aPu/fDd+V0Zq5T4vgB8hlblbFxmy21ybF+TOFpUvMbtpwTFioZb6WXWWNzm0arhv2kJoMnLyFgv96XfdX20zRP23Ku9O+FyHOfDMY4YY/0pRg722C9xZf9RfSCDKpVQs4cc8XgLIC/mzLnkJMf6zy74pS4mrou5ryfjL89ywtGAXo</vt:lpwstr>
  </property>
  <property fmtid="{D5CDD505-2E9C-101B-9397-08002B2CF9AE}" pid="37" name="x1ye=4">
    <vt:lpwstr>jLDPIggks3pChKkjKlVqjSXDbu4jskJ2jM55F36egtXbTfZP4DNkocvuDTmPAzgFgN7H2hbicvxYuMSJE8IL2fN05t5X5dY0ZEWoV+l187Kcx9Cja8sDW0ctfgKLjthQOeZHPEPitv/+skwGgFpUUi8c/giULrWLcJUNLailLAHgc2YxX73CQEopZc4WuI8qaLzpcPx2fa9FOUBYBHV1NNmMmjSFDuM+Fl7ohMD9zreMMOQ26mD1r9o0EWyeGlJ</vt:lpwstr>
  </property>
  <property fmtid="{D5CDD505-2E9C-101B-9397-08002B2CF9AE}" pid="38" name="x1ye=40">
    <vt:lpwstr>kTKSnyXivRFyu6f8YY8VzsLCrSMVbBFkIQVErMwxO50pgjNi5g5k+Kx9JXyhSzcM2GJys1ou536LGkNPJjsHMOT8glaRGZThTLNXugIYVO0NGp4rG/E0zaTlR1VWO4aWFjEOJlY1bSdZQ+d1DBbGAX/ln1enFPuzjZltEw2bwCTW0HcO0Ws1/lLIjRtqd87FTMHI72UH1zJKrn9dwlGvmt+XH6I5hF8tzERFHSUb26xLX+Zhf3iFEhDEjEcO9Ix</vt:lpwstr>
  </property>
  <property fmtid="{D5CDD505-2E9C-101B-9397-08002B2CF9AE}" pid="39" name="x1ye=41">
    <vt:lpwstr>NvhhEvfNxgDZIItpS9xcZR5fplzutR0WBGL2kV5+TQmvh6sQgmqCPLoPGTmJgQ58XpXF/uAee4IJlN/dS1xGRcpkofGrvFI9cSeKUPHM1UKzRbGUGaD8/K14aL/5DS45e/6S94LbPQJ4qxyRmWqqb9bJ6R66l+nbPtq/RQDi3bpXzhn+3+AIbdqS/BjCRuDxFdr5je2JAinF39rFe6Mj0V+ihnKabtlQI7SINEGZQjVweWjplrGtvcUP5Onsk6C</vt:lpwstr>
  </property>
  <property fmtid="{D5CDD505-2E9C-101B-9397-08002B2CF9AE}" pid="40" name="x1ye=42">
    <vt:lpwstr>aEtCouSr5Q8QIKYWCbkOjpN+cgNtuLB4dc09HV55Bk2xv3v4eUBLUP4zAKkvPGPJbKGIOFkrjzaXkxLTMzg2twspuO0YLU6i1aW9zqO8mPqED4KGm/u8F7hmxb6rlIDAEam7/itLK86MWMoqXv5S47+66U9gvLyIKqWTrXpbVxBVinNM5cRhhfSRdznZytGSSbq04qch2UqhprcsnxWH+vg1Hpn9t926iPhJohCMwYNljaGZedcpZNKk+0aS7re</vt:lpwstr>
  </property>
  <property fmtid="{D5CDD505-2E9C-101B-9397-08002B2CF9AE}" pid="41" name="x1ye=43">
    <vt:lpwstr>ieN6XKpxNI+jDe0c+ePH2/grOLRoaHG+ZqT47Vc1V/BgMhg3FisFNX2F4gpAoYBIi5gsQh24qbaoHPxm8hXIv8e/SsMiVpWUxtS/HL1s9sYpCYR9ohL53v1k94cw4BM6uwqGeo+g1JJH9GqCPHZX9Kmf9FhaHv0ku0fIDGu29cLMWTei1c2LUDNjJDAjRrCm97idAcI3chuJZcyMdMN4PsPzTFPfkoeadyoMtHYWkvRz0e9JCVnj8OwDVOo5I/L</vt:lpwstr>
  </property>
  <property fmtid="{D5CDD505-2E9C-101B-9397-08002B2CF9AE}" pid="42" name="x1ye=44">
    <vt:lpwstr>YyestZJ0wHMGwfJuJ5E+bSDh5igvkg7S+H6SuGI5LC4EfXArpO8qNxO/UuI5jRYZewVOMvqTLTXat/sXuGYhoNl+/MbdJtYn/wNhu/j7aRw/DcniwF0vn5JWI3H1rvpG91W2E87RWUKD5S9hlsC3kAoifHudYGMBehHZVDOuMARrADNO3aFSU/JfsSUUs6YF0/CdvK0ak963iBBQ+DePbdsstR8crHx67OCrnSys7fZnq9UYYBij3zDGevJxOr/</vt:lpwstr>
  </property>
  <property fmtid="{D5CDD505-2E9C-101B-9397-08002B2CF9AE}" pid="43" name="x1ye=45">
    <vt:lpwstr>Bose/wZ9NOY6EvPqZxAlGy9dPtmIt5nJRgJ9dH3it2M+xHG/j6DJNZyQlGO/G6CZOrNb3yC3+RSW3KSp3DqrxNskY9gVfSgxWz4Plta1CsccvnWNiMYWRdGJsvQFNCrOSl8OmNHVR1qs/3Wbf1/8ejTO+37gJ2iXOnoMnxXLZhBURf9fMqzADKV4repKgNQcmMKVZetZAYLw1VhWkUhQNseRffoIIDq2+ts0oj575WqCqaCgg/jVO5ePaQw9Xpy</vt:lpwstr>
  </property>
  <property fmtid="{D5CDD505-2E9C-101B-9397-08002B2CF9AE}" pid="44" name="x1ye=46">
    <vt:lpwstr>fIzr2umZdu7xI7X4jWhSFc2oIrQwNQVA481uc+AUGkMwVBRQXKPhUO6EYp+9smVMN1n9pjycLHiMxwmPTOLRr3UFAuqE1Kd2xEuyT70Vf0EYrdsXO0ShynRf55ZxlhAFkK4Y/UhXcmiFZcuwvB3fOKbf4oV05IaSpZor+hwFjAlYOa96/5rwTa6c16LdsBm0CH754GZTFpgN/XLYA9D1HzfIurT46ZZDpDIy6EtkZFVau0G1MTGclvNo5XJQaNC</vt:lpwstr>
  </property>
  <property fmtid="{D5CDD505-2E9C-101B-9397-08002B2CF9AE}" pid="45" name="x1ye=47">
    <vt:lpwstr>UyjZY6HPdHyTrOcY84HSwAlxLpCNtvQpRrqSznn4PxxMGennlh6PvejYPOxcyfqDuxzmmb1VVlKhwE9vEgidQxmFtk5Uy274IotZQvqeFSe2UGBPNRckPH8GsXzDGcWi2neOhFAP+U7fm1AcvXNQ34I++Fp1V7YunuqAJZZtWeaiccDWmdQOTATsvApNcSMhL9T2a6n51y5dbXAjcErjmlt2ofPK+WfiKqmJvJMr7AuZTwoDqzaFJ31F1PHdQnN</vt:lpwstr>
  </property>
  <property fmtid="{D5CDD505-2E9C-101B-9397-08002B2CF9AE}" pid="46" name="x1ye=48">
    <vt:lpwstr>0jhcwqufsw/EiID3prQPUshj9vHg4TjfsmXsiQRxfnB83Eumtuq3R63oNWmwNNBIxkXtjchT0jcUG6tcfNj92u9OZL+v9OEjXtxLfYGf6W174qSJTOH2+K4QMq0stTU6tagBDNPT5YWeguRiaSLb30sXxc1JowGoNR5h7ky7zh2BZtG5tXMTpivi8eP0vHhnI8fjer7DFfpVG74ZjlXaWmFanzM0oc4F9W+PfmyIjcrPJdSyPidJ/bO+1Tz5daW</vt:lpwstr>
  </property>
  <property fmtid="{D5CDD505-2E9C-101B-9397-08002B2CF9AE}" pid="47" name="x1ye=49">
    <vt:lpwstr>MW5aF95bKovoCCBqcBlWhP71Zj/2XQ9iPWKtCC2N3mKNxg59ip3WT0MzPmDur2WSl9xNK3LeVuSrLyhZTsaudcgp2BqLf00UItXJX9Dbz3QPr1mX/saA+VxpYiW36/4Xe+kyVdb8GZna4P+07X+ZtpVDpaelNAjmi34WCByvxPuFIbaWKcjxc/oZInERLR8gPI3YnMYeIGoRvOIZ9jf7eDWwJd1Ui8s/9O/ubFuePiRj2yOJxiEn3RPfz9k4j+T</vt:lpwstr>
  </property>
  <property fmtid="{D5CDD505-2E9C-101B-9397-08002B2CF9AE}" pid="48" name="x1ye=5">
    <vt:lpwstr>hna+DqX4CM2M7tMaOACCIMD/DModQQ9srzIfhzqpvULVF1pGyBo5bkd6+Gyg3TgE3yLAOCuG09bBfF4xvDVwn86+twLvn6b+Waw9oeJeKplt/n77lNjs7rGoRpI1uSuQn0VK7pF1kzGKFhX/pFTsVPW0MW/oxlnK4nRVb2F/JGQOmTomIlY45ehg9l55YgO0hJKiFXDeTE6+eUSI5ew+ROqAHnPsNG5/bOoAqovirAhNU2hvI6+5hSwPfiBb0E4</vt:lpwstr>
  </property>
  <property fmtid="{D5CDD505-2E9C-101B-9397-08002B2CF9AE}" pid="49" name="x1ye=50">
    <vt:lpwstr>14yumUmovWTw86o/6GHaMUV+qbKVV1KO+qd/xrOI/KFcRcfJVC6ScCDAFbwSW/97MofAECIhovmJm5EtTlpLzTfR1+4IydbAhVbN+C2iFyRzRPppYcgKHa46olN0R1VS4YbTjmQVWXhOsmUzvtIpQoflojHOhu1H9oapNCrGvsAUmrmgl+/FFpkNiRh57KtNiYoJSVXGlNccbpWcmOyLTeki2YFAKzd0f4kKJX77ENt1AE5f/4ArqsCfaQsY35m</vt:lpwstr>
  </property>
  <property fmtid="{D5CDD505-2E9C-101B-9397-08002B2CF9AE}" pid="50" name="x1ye=51">
    <vt:lpwstr>h8/F3dN7Qe9e0ngR9JbeVDIFaNVuSYApKHiLp4Vay2+BcAkoBo8tqPWH5urBW/COAKlflcS+kjPCn6yfqb/AFg3ottbup/n8kFeWtv3Vsp5Ivugp5TEMuYwx0TGCNuhpB99x0mbHcPynaqoCTJv6CC15dGd5H9KqbXUaIPSGwyWztJxkkS5JuaROpGSdwrSmbj9BFjJDstJRZGT/lf+0k4JBpK8+VmjHQXm7XDmg6anZ3nII0Bsi2RRPkTiSzfH</vt:lpwstr>
  </property>
  <property fmtid="{D5CDD505-2E9C-101B-9397-08002B2CF9AE}" pid="51" name="x1ye=52">
    <vt:lpwstr>oHOwcno0Ttv57bHR9T+s55Z+U0b5J8BzYnnT/MjEuJ4Pyh2/+gXbJ/6aKcfX8WEQoW+QLLZEuECoYUZNs/XkNZEi4Ah3BUECPQknu/UG5nmqyt96rPjDydCpINlKxPVYVWmY90M38Xgy/zzh0uHdB5De8aYCJvoPs2APn3Bq5XdC8kT/s1KEzaDIcRZ/Yq9OCTVyZWEUFyc7NUBXjl0BF/McHiMbaNq8JLoQqgPevh8iQtpgZP+uXwBiSUcqP9T</vt:lpwstr>
  </property>
  <property fmtid="{D5CDD505-2E9C-101B-9397-08002B2CF9AE}" pid="52" name="x1ye=53">
    <vt:lpwstr>QplUY8/zcEfp4ZJ/jq7PZiiJ0IcVnoiOwh2M7V1C1yvslnTlfSgXujZ2KfVfuWCpvZRjDv858SMPWY7VgFWsHIFKldECot1qtmNQNaRmizfsMS1oWTX5gkuEI2/A3B0C2ybv++7clu6O5Q0Lu/PfwxGkFo6BjYPHuilYVxJYXCvVbnBJTFSKcqSQwpVHKNw2Aeu9Mz+6l+zXbWJ5ywATcD0nt6Bes2bOlsNwuHYrQckQBIodRgo8hBYAFSsYoFG</vt:lpwstr>
  </property>
  <property fmtid="{D5CDD505-2E9C-101B-9397-08002B2CF9AE}" pid="53" name="x1ye=54">
    <vt:lpwstr>cbsuRZ3rxcn8CnhPVQXe7d7qBApybGfaFlPGMwkAKQlb9sx49ms5M7kMsL2PkJgyiX3BI1aXgoBQlwRNmadTrVrLfF5ywZzREAOx8tITAz8ZR4Xiz5d15tmM2tKoej1ZDS8cPm+3i8fmEwAIB0E8Dmn6lTjz/5xfHiU3KBIBn/xcDTbo3Vy6m+kxiZGO1oPez+Q+nHnsEVbBd9UsnsjI6B7cU+bh61xcYP5vxWgig1dMs9ZPC26F0qypUCE7MTS</vt:lpwstr>
  </property>
  <property fmtid="{D5CDD505-2E9C-101B-9397-08002B2CF9AE}" pid="54" name="x1ye=55">
    <vt:lpwstr>ox9n3lGOQ0IeA9s9loAS+aVYxlFq0O9KGgmkpBaL7S4OrqavwToN52Qc99XvwadVJWKHHre30aDAyPTqcTp6b3Gn8WGTnEknoGk4m8xWMQBt7boNusm44HLXlsCfmfeUiJywBZVIEanYlYt9L4p+1csUgwe8NXf3zEkwvUKJ5wwN41DyBhrNiwwFzs6227lOR/JcGekbuIiWR7IvyJfQn8WIX7sW8LCoEthTD8ShGbM0Xc/QLM/Klk7GOnGJy8R</vt:lpwstr>
  </property>
  <property fmtid="{D5CDD505-2E9C-101B-9397-08002B2CF9AE}" pid="55" name="x1ye=56">
    <vt:lpwstr>Yhd870Y/fogOBAooa2IHYz5/EOiVtfLXHsXXCmXt1Hv8o3HNVSA6ZlYhPyZROQYQnYU/Cyf+JopBj0LpmH73/qCpugCW8kwzW8UYlhuaFJX9+6p8rBHUVvfags8SUG0dFFIEyX4nd/l/5965F1H6Fvi3/Gn/P9l7xagNfpa2sV0hxik8Js96EhEWtXNu4w1Ro4FBY8mfmcLAiC/mzpkDB4WAKWdKV9OGLC4dmFhplXsxY5tcyANYrfYkJkBBG4S</vt:lpwstr>
  </property>
  <property fmtid="{D5CDD505-2E9C-101B-9397-08002B2CF9AE}" pid="56" name="x1ye=57">
    <vt:lpwstr>dNfabULlWTbctXQB1PXhmDgr7hhp502CLb41nEIRQw9ZrK56UuP2W+S+p6po3HmQ/NTrQIvpn23/lfKuouP/ZrL3pT4Rs4EQCbK1McupAj48cVArtChnbDn5f5w1tsbEBF7ny0O84LQVu9tA3rPVUWpbt22qEbXamUfAKnWyrZEPS1Wvp6s8EGvGFyRfLq1zmRcOistJ9CcB86NQtlxAmlfKPew5BTH5VeR9/VcjcRiCSbww6EFj3mIC+5gXFeM</vt:lpwstr>
  </property>
  <property fmtid="{D5CDD505-2E9C-101B-9397-08002B2CF9AE}" pid="57" name="x1ye=58">
    <vt:lpwstr>z+Oj0an01xdvX+mwRdDuvc5z4jBvc1qX/Kxytp/huQZMZB14AXRS7RYi4rPZ2/UV8Htrl/gMVDv9TtiCr+pCMMxmzj3Mc/9b37iyt4+//Nnwm8gl5UeaYUuJFKw8b7VKON9VRmg51WZHUsGPimLtBiORD8KBhv0L/t/ZN8TL1oe/UmeELD72dVL4KPwVoV5RuvNXucHZFqX3Je53f/rDXSkCRL/hTF1oep5pP+oQvyDZfyzdZsHC4nv6dp/VlTN</vt:lpwstr>
  </property>
  <property fmtid="{D5CDD505-2E9C-101B-9397-08002B2CF9AE}" pid="58" name="x1ye=59">
    <vt:lpwstr>lIhTh4oWEp/d87ECyneJjnC38vnvDOTNq3c8CP+FnWD4kpizjnfrtlI5PoyQ1myxb7FHGzzq2BRCUz8O1wQpZLrm8l7JqbgXFrgntnV+4bX2jlRkIjgEu9KgfoJtR2EOb/kdoDMPJZzlY32736ql/5W/GWCLyZDjh/tjUA/mJ0rfHAzYylps0G6r2oK2LWCBfkJ4xsDaCYWhGPde9v/BqQyFjnLk79l9s8SYntj/qMEHHiOlJmkVq3OOEaSHFHX</vt:lpwstr>
  </property>
  <property fmtid="{D5CDD505-2E9C-101B-9397-08002B2CF9AE}" pid="59" name="x1ye=6">
    <vt:lpwstr>EAkHWul88Fr+j8WhkfeCOak45k/SxM+XLvh4yks9pU3PcFYozhpSY9v8hqqXhyO3b6Yr/QV36z4n/iw5ZrAtylPN256RPDH3MdaP7mJFX2QymvfzDY6KrJUVwrP8eTf8nLTA4Ti3AEH43zd2Fi9hd6f2MtpRcZpElR18EtLA+TLViGL5HPvfnpPOWCXnDwEPYGqdhz6leA1IqVSQnMy5iE40dQRL/jI5vQRGhTx4Vvfx3IDCi+9XHmHFHMcuzlN</vt:lpwstr>
  </property>
  <property fmtid="{D5CDD505-2E9C-101B-9397-08002B2CF9AE}" pid="60" name="x1ye=60">
    <vt:lpwstr>XIME1uTgyN+hoY3Ii+ggg9q/eYTvcbuCE51eZWK1KQ9tzT9hYuzZ1np0Hq/ynsoDaIyQTwqHhAXa9A6dgFLwe/qF77uygmyx2Vrgy1bm/EsIi3+GMc4zfxWq6vSpxzrUZjAXoIqrH+abKh1Z3XZI2dAh/YbzIXPhL5Z0Asln+DoiU5JI656rQPwLvSIHQ5z6eMyrrwlZ31MqelHDQahnICLrN5buSi9pkipzQ77OhmCAGLuWAwogP3e6xDzVeFs</vt:lpwstr>
  </property>
  <property fmtid="{D5CDD505-2E9C-101B-9397-08002B2CF9AE}" pid="61" name="x1ye=61">
    <vt:lpwstr>MMysKk58oHy3NQmiztZjt1OB1N/egdM7T7p6dxefCu2OmWR/BOpUYMsCTSz7a6wEG3k6TNcbWquJy3S121geVzdmIbPrmE/GDvwMZ7fs72OnJRkqUhPqHJk7LpIL2g5rtW3Z9Tn/AA73Og1euD0FaT3oI5awm/Pj0ow1+1H87UJTlsP84DUXp/uf0p6N03Urn8YzHOsqO3feM5flrONsPNHPJ4sSjXoZGGbdb2UbecGN/dFWtYlAlXNn9xSAKr0</vt:lpwstr>
  </property>
  <property fmtid="{D5CDD505-2E9C-101B-9397-08002B2CF9AE}" pid="62" name="x1ye=62">
    <vt:lpwstr>9uKuDJvjfI19HDJuZutUQSXOAfIIe7FEtOhBvT9+ff0f23wwnChR9AScs96Ey38Ab9i8J0eEQkRmuy968xAmLBiwMdErgSpj3oDTt4Sv7OqDFHmMkmi2IRk7x/gm0s/d9iAhIchPVnt9HpCzWWFomsqVDn4QA1QvxurCGt5pFMEjtCzgAfVFJ52HQwNaFgExHKqstWm8cci3B6pAPHVWFnt5VIt6I/rtHrnpfvaDkrO7dYyGE8EXve/Tctd1O27</vt:lpwstr>
  </property>
  <property fmtid="{D5CDD505-2E9C-101B-9397-08002B2CF9AE}" pid="63" name="x1ye=63">
    <vt:lpwstr>XdiuCBu7okT0byvJA/Ma3x37dQmJvNR8dVKxTZuQQBxg8d6FdIeCwRbYcvks1EA2Xhv8J1euk4RWToUGVEV+sL+CH5sM0ts+o6GI+cbCiVt5kHA7DsOj9Duq6x9NnazSx5avTmTd9gJA+jggwOpOkzKb/IBSTqlE3OtKaWCunMJMuUxVcgJckqajwCkJTTp3xB9PxPqo+3dyO5Y8kX+SqS0TcsOkMm+ZyU9khFvZMc7miP1qKF549J5pg7wTY6s</vt:lpwstr>
  </property>
  <property fmtid="{D5CDD505-2E9C-101B-9397-08002B2CF9AE}" pid="64" name="x1ye=64">
    <vt:lpwstr>+4NN6fhI5936repULSCVGtGsdRUxRX4lWJn+67IF/MFLT7JUdVj2XQQDqssgCK911JE/RGxz916w9kNf1ETeVj9EgKPB50chBzXUmISdXut6ln5EYSQ+8fj/t2SD1sgRgcyAncBx0LHQVqIRXWORiNz7h6LcED9w2pzU2Cw4CN7GW/hFphpyB0yYd2Ko5gTxCrc3sG9HyXB6MbzV+9GPE86F+zMqM7kKbEmfSB8JkFglhTeJCljPYQ1AKmfrByd</vt:lpwstr>
  </property>
  <property fmtid="{D5CDD505-2E9C-101B-9397-08002B2CF9AE}" pid="65" name="x1ye=65">
    <vt:lpwstr>eyM/awznSE/Qs2dMXjknTcpatzO0wbC/hPRbw3wJbns0QoAc51U2AOwu2uERQ0Ap3r2rnzHJJPHq+vWZofz+Ag1V2KO6/4BCIL0CFy26ov2qU3ZIfkQjIu9pmNUoEeuZZiL9Enw1wT9B4tsje9ZY/OjZtunACT35UpLMyPGvCWTEqxlL72VFB449z9ZefJyga/iLQ0fVaItrijZC8Q95oMUL6hMznCUZTL17ruw2xToffe8oVDfDYWxQB5HPwMB</vt:lpwstr>
  </property>
  <property fmtid="{D5CDD505-2E9C-101B-9397-08002B2CF9AE}" pid="66" name="x1ye=66">
    <vt:lpwstr>M9FSEh8Lnhob7MVqjOEUxZ3JdTc9pdV2o0reLkKzxyRnAn875dA0K+5zUuqoFI8Chlhtjc7BZ22fHXLlUJTE3XRAGlzbAu+EU5lXiBdFx9LL0vbmRsHPfyGP/o06bogBxt49STlKJr1KHvaS+FLDJsosCtqt247DwBmgZNkEOcxqhdv+nV5whLTtFfp1XN1ghjp0DzsYD/cJv5V7FZJEkIwADwQRyQQY+4u3PDYXAZ7PXLviGVru6qZM1bQqHkG</vt:lpwstr>
  </property>
  <property fmtid="{D5CDD505-2E9C-101B-9397-08002B2CF9AE}" pid="67" name="x1ye=67">
    <vt:lpwstr>wjhNMs78ll7OxQ+XCMZpG+djQu/pqiEMHP+xGq4ppIT/G3PJ/EQVZBjUDE7bdb6uar5Ce6HkyspW9G5L7nZj13OgHM3TDP5ncRGgbBL1jaWD78h4IkL9m1tiQL1G5GJeP0sglwKME3v/LMBhDjUY10aU8OJTeNkcRB8nrZHh/9/VlB1iGCKXg56GbF2UHZOssPM35xJt7Wod38/QxpjVlZm2InUhvDBSh2iYqVQVWTNsbi/EI8DDTlmXYDyIXbQ</vt:lpwstr>
  </property>
  <property fmtid="{D5CDD505-2E9C-101B-9397-08002B2CF9AE}" pid="68" name="x1ye=68">
    <vt:lpwstr>sG9ECPDhHSQQvaJpwNCYRRKU2MZosEywhg9hAO/CgJH0Ychum/MLldYug7c0qxoJXlJJZ/dHGM15Mt0YrKlCrvH+Nv3lEBdcKyyGpZiWLXpCUh+P+LzJMPARA31mnQhFIfqxgjiZvPCb0mphpC6RE5JqrsRIGydk6ckQCNlay9F2+UlBH5gcV3zUKihri5ezPU81fbe2M31s99Coad2A+KVTNBDFEQgzl9XDdiExz9w1y0OiLe+/wBOp3UJ1tb6</vt:lpwstr>
  </property>
  <property fmtid="{D5CDD505-2E9C-101B-9397-08002B2CF9AE}" pid="69" name="x1ye=69">
    <vt:lpwstr>+P7PG97lsjrAK6KyGu40VP+383OjgaiXbNqwZyAE9mUaAnl4jWHVE24JS2z7SNdtvXwPzOXLgplRc49Ps9g5EjwXDOXyJcPVJ4bIFNUY3Kr4njZ4ZJIFQJAPVU46aJPespZzUR6z7FT0yVqhBUEdEw63UtK/WfvYHPvmttFvzMZ2XoUwzyzJn+AhwvSWVk2UppOR0BSfvPLED/ycEsfF5prBgJjTnVS//ScgniAdICMPNxyOeEmOCcWPmmz9bjc</vt:lpwstr>
  </property>
  <property fmtid="{D5CDD505-2E9C-101B-9397-08002B2CF9AE}" pid="70" name="x1ye=7">
    <vt:lpwstr>OU/tnr3DGWmus35tlROMnU3bj4egCS4OS9xuThu9CE/+9p9hAX5lBnH1IONQNGDnkxASB+NLI5DZzuSZoBGiGiNsMuibUYihRRMKRSE5MFi969VD/V01GUyeirZ51GqRjHT+9FK154nT8jCzdVhSEuJTvHV9ohCmDd1606yCR6aBbhNAfz8nrKNEG2a3XTb9wendZ7SyKYg5Fx+NHseOEVwAgz7u0w4N4S1miEAaRWcdAkev0SXpMAyJI7U6QeK</vt:lpwstr>
  </property>
  <property fmtid="{D5CDD505-2E9C-101B-9397-08002B2CF9AE}" pid="71" name="x1ye=70">
    <vt:lpwstr>FUHyXAUztOb/B5V0G2uhckGUuGuq9LoCAnO30SULiS2/ak4PY8YWF+wUNa+6TWj3LcduFDTjxiP46XECuQJdpysd66sZ0B2WSkymGi9Y3NiWEVIzHJzKQsf+lpi+vdDbkDIaVS9JlR1ltJ9t3kS74a3a/m4sG3PeZuYoskk/otCJqoXRfBvZSldH+KSdZb53AI8FaLEVWRDVlp8oAoCV4kqMkqNejca0P3GEHiY7TqC2zZcbAGRYp8mLVAyKAGZ</vt:lpwstr>
  </property>
  <property fmtid="{D5CDD505-2E9C-101B-9397-08002B2CF9AE}" pid="72" name="x1ye=71">
    <vt:lpwstr>lNQQ1VQ0dFY0Uvd3vwROCrpMr1YgHXW9K6A08f4a5jVIvSspAEyGOtZr6rtQQkZCheKGRB2lQ7DSRF3JFKL71EYYYavzq0Enlc+cpbsnTSNBKxfHTSh8B0dZR/L5Ngp3MPF78qzIZA74wuE3eJR3B4yVZ7GcLtRb4StIDmzHlYnfS/IVdKvAVmmSOJ+qHl3yVSWCyfyPet0f/JnvwbaRoGjYVaZ6fFmBJq1svW0JAJEeFKm1wQVhqQ9Z8PYAG5/</vt:lpwstr>
  </property>
  <property fmtid="{D5CDD505-2E9C-101B-9397-08002B2CF9AE}" pid="73" name="x1ye=72">
    <vt:lpwstr>CmQsI9IIWrXYqMWoSRd8qZvPp+nKM8v8YSO+ALDOFAIqqzHfnLDsQW1tKyLP2Te5aRlLRYqkLDRwdVp2exNPBlNlS9X1zBLmCSvHL84/UwnsVB7MjXtB8srINNQ5YAnYlHU4OwmmFdz8knvyVoQaJZhyQ+LWLq5a+OQh+Ixvs4X+cMxX25JWzXAO5tkgQuOQzGZw4xiG7znGiugfH/PxR9N/zkftMd+SCg0UD5D1+ld/1Cg8DP1VIKwhQZ55nsr</vt:lpwstr>
  </property>
  <property fmtid="{D5CDD505-2E9C-101B-9397-08002B2CF9AE}" pid="74" name="x1ye=73">
    <vt:lpwstr>9rii3RBeKXSaFayVCJPbo91Cv+gAdamN3OvASILScAi7ZnslD24TxiqOY8QSuy1q6Xq9h6RrrtPLxsmQfkZPk2cQ7FSp1pPQLOqayhkdxNQfb1/466Ltg1DmNoYCEz/hkDRNHXDQxPj1yLRl8SxBzxwdD1UCL4kiXhIkFyMWdtW1hOyg0ygMEALnTQBlXruJLNvN7WHPWiiomsbPLFSaA9SrWaFLMnNMM+z9RRKU3SLe9h7LZnei1nO3YFtnAdb</vt:lpwstr>
  </property>
  <property fmtid="{D5CDD505-2E9C-101B-9397-08002B2CF9AE}" pid="75" name="x1ye=74">
    <vt:lpwstr>Vi8yn3D4ybwgHgSAAA</vt:lpwstr>
  </property>
  <property fmtid="{D5CDD505-2E9C-101B-9397-08002B2CF9AE}" pid="76" name="x1ye=8">
    <vt:lpwstr>MczmpeiakHJiGJLA1SuACHCK8dYU6BBpW9FZ32EN/1P9yccPUGVTo9POU/IE6N0CSuXRogvXNSO3k20FeE6+JEoF/LfEGll0FTQrl+xm05JgzrSIAeaHLZ7p9qRJ9VV0nm5BPWnkLCjcuupbEQa0pj9HJDh7QiWNWxyguywLvGAc7J3YaQOQOUR8BtFkN9cQwBL9BQPG8aoHTtJVeA6I5+LelTBbJL0jpr8tNJoPPL4mINmy7eU1yj071cw3o03</vt:lpwstr>
  </property>
  <property fmtid="{D5CDD505-2E9C-101B-9397-08002B2CF9AE}" pid="77" name="x1ye=9">
    <vt:lpwstr>INtkbC/JfmWc7HuzGguTA8ac/BOMadCce57j+VrDUajR0XAVD4+LPW+zCfe+C/cwghewn1UEDv5EuHm0Y2C9AB2+Vv2J0y5o3ithEnmXIVpFXLPdEU7JP4hWI17R9ea+mNAivpdCzNVom+TLKfq2pFmTP2xTcDuyxiHGKHD4V9vp7UIdLQBLbYAoWkm3yVZOUjpDyw3spqSOi5ZHJN605W2La6U1eO63H6PCxlLtT/iyWoDhW19NquZPWOFWzXo</vt:lpwstr>
  </property>
</Properties>
</file>